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0AC1C" w14:textId="77777777" w:rsidR="00091A82" w:rsidRDefault="00091A82">
      <w:pPr>
        <w:spacing w:before="5" w:line="120" w:lineRule="exact"/>
        <w:rPr>
          <w:sz w:val="12"/>
          <w:szCs w:val="12"/>
        </w:rPr>
      </w:pPr>
    </w:p>
    <w:p w14:paraId="10C77642" w14:textId="77777777" w:rsidR="00091A82" w:rsidRDefault="00091A82">
      <w:pPr>
        <w:spacing w:line="200" w:lineRule="exact"/>
      </w:pPr>
    </w:p>
    <w:p w14:paraId="4F106B69" w14:textId="77777777" w:rsidR="00091A82" w:rsidRDefault="00091A82">
      <w:pPr>
        <w:spacing w:line="200" w:lineRule="exact"/>
      </w:pPr>
    </w:p>
    <w:p w14:paraId="43F58624" w14:textId="77777777" w:rsidR="00091A82" w:rsidRDefault="00091A82">
      <w:pPr>
        <w:spacing w:line="200" w:lineRule="exact"/>
      </w:pPr>
    </w:p>
    <w:p w14:paraId="3D27FB9B" w14:textId="77777777" w:rsidR="00091A82" w:rsidRDefault="00091A82">
      <w:pPr>
        <w:spacing w:line="200" w:lineRule="exact"/>
      </w:pPr>
    </w:p>
    <w:p w14:paraId="41EC2BB2" w14:textId="77777777" w:rsidR="00091A82" w:rsidRDefault="00091A82">
      <w:pPr>
        <w:spacing w:line="200" w:lineRule="exact"/>
      </w:pPr>
    </w:p>
    <w:p w14:paraId="1C5522F5" w14:textId="14F16D36" w:rsidR="00091A82" w:rsidRDefault="00E030CB">
      <w:pPr>
        <w:spacing w:line="343" w:lineRule="auto"/>
        <w:ind w:left="3444" w:right="589" w:hanging="1904"/>
        <w:rPr>
          <w:sz w:val="40"/>
          <w:szCs w:val="40"/>
        </w:rPr>
      </w:pPr>
      <w:r>
        <w:rPr>
          <w:b/>
          <w:sz w:val="40"/>
          <w:szCs w:val="40"/>
        </w:rPr>
        <w:t xml:space="preserve">A PROJECT REPORT ON </w:t>
      </w:r>
      <w:r w:rsidR="00022419">
        <w:rPr>
          <w:b/>
          <w:sz w:val="40"/>
          <w:szCs w:val="40"/>
        </w:rPr>
        <w:t>PATH TO YOGA LIFE</w:t>
      </w:r>
    </w:p>
    <w:p w14:paraId="092ADBF0" w14:textId="09FDF883" w:rsidR="00091A82" w:rsidRDefault="00022419">
      <w:pPr>
        <w:spacing w:before="7"/>
        <w:ind w:left="1540"/>
      </w:pPr>
      <w:r>
        <w:rPr>
          <w:noProof/>
        </w:rPr>
        <w:drawing>
          <wp:inline distT="0" distB="0" distL="0" distR="0" wp14:anchorId="5AC0D92F" wp14:editId="1CF32F66">
            <wp:extent cx="3611880" cy="36118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1880" cy="3611880"/>
                    </a:xfrm>
                    <a:prstGeom prst="rect">
                      <a:avLst/>
                    </a:prstGeom>
                    <a:noFill/>
                    <a:ln>
                      <a:noFill/>
                    </a:ln>
                  </pic:spPr>
                </pic:pic>
              </a:graphicData>
            </a:graphic>
          </wp:inline>
        </w:drawing>
      </w:r>
    </w:p>
    <w:p w14:paraId="4C442BE0" w14:textId="77777777" w:rsidR="00091A82" w:rsidRDefault="00091A82">
      <w:pPr>
        <w:spacing w:before="7" w:line="180" w:lineRule="exact"/>
        <w:rPr>
          <w:sz w:val="19"/>
          <w:szCs w:val="19"/>
        </w:rPr>
      </w:pPr>
    </w:p>
    <w:p w14:paraId="6E541839" w14:textId="75F1E7F6" w:rsidR="00091A82" w:rsidRDefault="00E030CB">
      <w:pPr>
        <w:ind w:left="3453" w:right="3072"/>
        <w:jc w:val="center"/>
        <w:rPr>
          <w:b/>
          <w:w w:val="99"/>
          <w:sz w:val="32"/>
          <w:szCs w:val="32"/>
        </w:rPr>
      </w:pPr>
      <w:r>
        <w:rPr>
          <w:b/>
          <w:w w:val="99"/>
          <w:sz w:val="32"/>
          <w:szCs w:val="32"/>
        </w:rPr>
        <w:t>PRESENTED</w:t>
      </w:r>
      <w:r>
        <w:rPr>
          <w:b/>
          <w:sz w:val="32"/>
          <w:szCs w:val="32"/>
        </w:rPr>
        <w:t xml:space="preserve"> </w:t>
      </w:r>
      <w:r>
        <w:rPr>
          <w:b/>
          <w:w w:val="99"/>
          <w:sz w:val="32"/>
          <w:szCs w:val="32"/>
        </w:rPr>
        <w:t>BY:</w:t>
      </w:r>
    </w:p>
    <w:p w14:paraId="745935E8" w14:textId="77777777" w:rsidR="00022419" w:rsidRDefault="00022419" w:rsidP="00022419">
      <w:pPr>
        <w:ind w:left="3600" w:right="3072"/>
        <w:rPr>
          <w:b/>
          <w:w w:val="99"/>
          <w:sz w:val="32"/>
          <w:szCs w:val="32"/>
        </w:rPr>
      </w:pPr>
      <w:r>
        <w:rPr>
          <w:b/>
          <w:w w:val="99"/>
          <w:sz w:val="32"/>
          <w:szCs w:val="32"/>
        </w:rPr>
        <w:t xml:space="preserve">     NAVEEN</w:t>
      </w:r>
    </w:p>
    <w:p w14:paraId="6F5770CF" w14:textId="01F559C9" w:rsidR="00022419" w:rsidRDefault="00022419" w:rsidP="00277B34">
      <w:pPr>
        <w:ind w:left="2733" w:right="3072" w:firstLine="720"/>
        <w:rPr>
          <w:b/>
          <w:w w:val="99"/>
          <w:sz w:val="32"/>
          <w:szCs w:val="32"/>
        </w:rPr>
      </w:pPr>
      <w:r>
        <w:rPr>
          <w:b/>
          <w:w w:val="99"/>
          <w:sz w:val="32"/>
          <w:szCs w:val="32"/>
        </w:rPr>
        <w:t xml:space="preserve">MADHUSUDHAN </w:t>
      </w:r>
    </w:p>
    <w:p w14:paraId="31E4393A" w14:textId="625371F5" w:rsidR="00022419" w:rsidRDefault="00022419">
      <w:pPr>
        <w:ind w:left="3453" w:right="3072"/>
        <w:jc w:val="center"/>
        <w:rPr>
          <w:sz w:val="32"/>
          <w:szCs w:val="32"/>
        </w:rPr>
      </w:pPr>
      <w:r>
        <w:rPr>
          <w:b/>
          <w:w w:val="99"/>
          <w:sz w:val="32"/>
          <w:szCs w:val="32"/>
        </w:rPr>
        <w:t xml:space="preserve">AKHILKRISHNA </w:t>
      </w:r>
    </w:p>
    <w:p w14:paraId="2B323978" w14:textId="77777777" w:rsidR="00091A82" w:rsidRDefault="00091A82">
      <w:pPr>
        <w:spacing w:before="5" w:line="180" w:lineRule="exact"/>
        <w:rPr>
          <w:sz w:val="18"/>
          <w:szCs w:val="18"/>
        </w:rPr>
      </w:pPr>
    </w:p>
    <w:p w14:paraId="5330827E" w14:textId="77777777" w:rsidR="00091A82" w:rsidRDefault="00091A82">
      <w:pPr>
        <w:spacing w:line="200" w:lineRule="exact"/>
      </w:pPr>
    </w:p>
    <w:p w14:paraId="070AFDA2" w14:textId="77777777" w:rsidR="00091A82" w:rsidRDefault="00091A82">
      <w:pPr>
        <w:spacing w:line="200" w:lineRule="exact"/>
      </w:pPr>
    </w:p>
    <w:p w14:paraId="4BB0EBDE" w14:textId="77777777" w:rsidR="00091A82" w:rsidRDefault="00091A82">
      <w:pPr>
        <w:spacing w:before="4" w:line="200" w:lineRule="exact"/>
      </w:pPr>
    </w:p>
    <w:p w14:paraId="5D559071" w14:textId="77777777" w:rsidR="00091A82" w:rsidRDefault="00E030CB">
      <w:pPr>
        <w:ind w:left="3444" w:right="3065"/>
        <w:jc w:val="center"/>
        <w:rPr>
          <w:sz w:val="32"/>
          <w:szCs w:val="32"/>
        </w:rPr>
      </w:pPr>
      <w:r>
        <w:rPr>
          <w:b/>
          <w:w w:val="99"/>
          <w:sz w:val="32"/>
          <w:szCs w:val="32"/>
        </w:rPr>
        <w:t>SUBMITTED</w:t>
      </w:r>
      <w:r>
        <w:rPr>
          <w:b/>
          <w:sz w:val="32"/>
          <w:szCs w:val="32"/>
        </w:rPr>
        <w:t xml:space="preserve"> </w:t>
      </w:r>
      <w:r>
        <w:rPr>
          <w:b/>
          <w:w w:val="99"/>
          <w:sz w:val="32"/>
          <w:szCs w:val="32"/>
        </w:rPr>
        <w:t>TO:</w:t>
      </w:r>
    </w:p>
    <w:p w14:paraId="3693355D" w14:textId="77777777" w:rsidR="00091A82" w:rsidRDefault="00091A82">
      <w:pPr>
        <w:spacing w:before="5" w:line="180" w:lineRule="exact"/>
        <w:rPr>
          <w:sz w:val="18"/>
          <w:szCs w:val="18"/>
        </w:rPr>
      </w:pPr>
    </w:p>
    <w:p w14:paraId="4873035B" w14:textId="77777777" w:rsidR="00091A82" w:rsidRDefault="00E030CB">
      <w:pPr>
        <w:ind w:left="2723" w:right="2343"/>
        <w:jc w:val="center"/>
        <w:rPr>
          <w:sz w:val="36"/>
          <w:szCs w:val="36"/>
        </w:rPr>
      </w:pPr>
      <w:r>
        <w:rPr>
          <w:b/>
          <w:sz w:val="36"/>
          <w:szCs w:val="36"/>
        </w:rPr>
        <w:t>YASH AJAYBHAI SETH</w:t>
      </w:r>
    </w:p>
    <w:p w14:paraId="7F549A57" w14:textId="77777777" w:rsidR="00091A82" w:rsidRDefault="00091A82">
      <w:pPr>
        <w:spacing w:line="200" w:lineRule="exact"/>
      </w:pPr>
    </w:p>
    <w:p w14:paraId="6BB1E51A" w14:textId="77777777" w:rsidR="00091A82" w:rsidRDefault="00091A82">
      <w:pPr>
        <w:spacing w:line="200" w:lineRule="exact"/>
      </w:pPr>
    </w:p>
    <w:p w14:paraId="22AF0D0F" w14:textId="77777777" w:rsidR="00091A82" w:rsidRDefault="00091A82">
      <w:pPr>
        <w:spacing w:line="200" w:lineRule="exact"/>
      </w:pPr>
    </w:p>
    <w:p w14:paraId="3094C09B" w14:textId="77777777" w:rsidR="00091A82" w:rsidRDefault="00091A82">
      <w:pPr>
        <w:spacing w:before="2" w:line="200" w:lineRule="exact"/>
      </w:pPr>
    </w:p>
    <w:p w14:paraId="55ADD113" w14:textId="77777777" w:rsidR="00091A82" w:rsidRDefault="004B43CA">
      <w:pPr>
        <w:ind w:left="1765"/>
        <w:sectPr w:rsidR="00091A82">
          <w:footerReference w:type="default" r:id="rId8"/>
          <w:pgSz w:w="12240" w:h="15840"/>
          <w:pgMar w:top="640" w:right="1720" w:bottom="280" w:left="1340" w:header="720" w:footer="720" w:gutter="0"/>
          <w:cols w:space="720"/>
        </w:sectPr>
      </w:pPr>
      <w:r>
        <w:pict w14:anchorId="06BE56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6pt;height:74.4pt">
            <v:imagedata r:id="rId9" o:title=""/>
          </v:shape>
        </w:pict>
      </w:r>
    </w:p>
    <w:p w14:paraId="083AACC8" w14:textId="77777777" w:rsidR="00091A82" w:rsidRDefault="00E030CB">
      <w:pPr>
        <w:spacing w:before="38"/>
        <w:ind w:left="3701"/>
        <w:rPr>
          <w:rFonts w:ascii="Calibri" w:eastAsia="Calibri" w:hAnsi="Calibri" w:cs="Calibri"/>
          <w:sz w:val="32"/>
          <w:szCs w:val="32"/>
        </w:rPr>
      </w:pPr>
      <w:r>
        <w:rPr>
          <w:rFonts w:ascii="Calibri" w:eastAsia="Calibri" w:hAnsi="Calibri" w:cs="Calibri"/>
          <w:color w:val="2D74B5"/>
          <w:w w:val="99"/>
          <w:sz w:val="32"/>
          <w:szCs w:val="32"/>
        </w:rPr>
        <w:lastRenderedPageBreak/>
        <w:t>TABLE</w:t>
      </w:r>
      <w:r>
        <w:rPr>
          <w:rFonts w:ascii="Calibri" w:eastAsia="Calibri" w:hAnsi="Calibri" w:cs="Calibri"/>
          <w:color w:val="2D74B5"/>
          <w:sz w:val="32"/>
          <w:szCs w:val="32"/>
        </w:rPr>
        <w:t xml:space="preserve"> </w:t>
      </w:r>
      <w:r>
        <w:rPr>
          <w:rFonts w:ascii="Calibri" w:eastAsia="Calibri" w:hAnsi="Calibri" w:cs="Calibri"/>
          <w:color w:val="2D74B5"/>
          <w:w w:val="99"/>
          <w:sz w:val="32"/>
          <w:szCs w:val="32"/>
        </w:rPr>
        <w:t>OF</w:t>
      </w:r>
      <w:r>
        <w:rPr>
          <w:rFonts w:ascii="Calibri" w:eastAsia="Calibri" w:hAnsi="Calibri" w:cs="Calibri"/>
          <w:color w:val="2D74B5"/>
          <w:sz w:val="32"/>
          <w:szCs w:val="32"/>
        </w:rPr>
        <w:t xml:space="preserve"> </w:t>
      </w:r>
      <w:r>
        <w:rPr>
          <w:rFonts w:ascii="Calibri" w:eastAsia="Calibri" w:hAnsi="Calibri" w:cs="Calibri"/>
          <w:color w:val="2D74B5"/>
          <w:w w:val="99"/>
          <w:sz w:val="32"/>
          <w:szCs w:val="32"/>
        </w:rPr>
        <w:t>CONTENTS</w:t>
      </w:r>
    </w:p>
    <w:p w14:paraId="4E033731" w14:textId="6A8E33E5" w:rsidR="00091A82" w:rsidRDefault="00E030CB">
      <w:pPr>
        <w:spacing w:before="27"/>
        <w:ind w:left="100"/>
        <w:rPr>
          <w:rFonts w:ascii="Calibri" w:eastAsia="Calibri" w:hAnsi="Calibri" w:cs="Calibri"/>
          <w:sz w:val="22"/>
          <w:szCs w:val="22"/>
        </w:rPr>
      </w:pPr>
      <w:r>
        <w:rPr>
          <w:rFonts w:ascii="Calibri" w:eastAsia="Calibri" w:hAnsi="Calibri" w:cs="Calibri"/>
          <w:sz w:val="22"/>
          <w:szCs w:val="22"/>
        </w:rPr>
        <w:t>CHAPTER 1:</w:t>
      </w:r>
      <w:r w:rsidR="00196367">
        <w:rPr>
          <w:rFonts w:ascii="Calibri" w:eastAsia="Calibri" w:hAnsi="Calibri" w:cs="Calibri"/>
          <w:sz w:val="22"/>
          <w:szCs w:val="22"/>
        </w:rPr>
        <w:t xml:space="preserve"> </w:t>
      </w:r>
      <w:r w:rsidR="004E7DDB">
        <w:rPr>
          <w:rFonts w:ascii="Calibri" w:eastAsia="Calibri" w:hAnsi="Calibri" w:cs="Calibri"/>
          <w:sz w:val="22"/>
          <w:szCs w:val="22"/>
        </w:rPr>
        <w:t>H</w:t>
      </w:r>
      <w:r w:rsidR="00196367">
        <w:rPr>
          <w:rFonts w:ascii="Calibri" w:eastAsia="Calibri" w:hAnsi="Calibri" w:cs="Calibri"/>
          <w:sz w:val="22"/>
          <w:szCs w:val="22"/>
        </w:rPr>
        <w:t>ISTORY AND BENEFITS OF YOGA</w:t>
      </w:r>
      <w:r w:rsidR="004E7DDB">
        <w:rPr>
          <w:rFonts w:ascii="Calibri" w:eastAsia="Calibri" w:hAnsi="Calibri" w:cs="Calibri"/>
          <w:sz w:val="22"/>
          <w:szCs w:val="22"/>
        </w:rPr>
        <w:t>…</w:t>
      </w:r>
      <w:r>
        <w:rPr>
          <w:rFonts w:ascii="Calibri" w:eastAsia="Calibri" w:hAnsi="Calibri" w:cs="Calibri"/>
          <w:sz w:val="22"/>
          <w:szCs w:val="22"/>
        </w:rPr>
        <w:t>...........................................................................................</w:t>
      </w:r>
      <w:r w:rsidR="00EC569B">
        <w:rPr>
          <w:rFonts w:ascii="Calibri" w:eastAsia="Calibri" w:hAnsi="Calibri" w:cs="Calibri"/>
          <w:sz w:val="22"/>
          <w:szCs w:val="22"/>
        </w:rPr>
        <w:t>3</w:t>
      </w:r>
    </w:p>
    <w:p w14:paraId="6C693807" w14:textId="77777777" w:rsidR="00091A82" w:rsidRDefault="00091A82">
      <w:pPr>
        <w:spacing w:line="120" w:lineRule="exact"/>
        <w:rPr>
          <w:sz w:val="12"/>
          <w:szCs w:val="12"/>
        </w:rPr>
      </w:pPr>
    </w:p>
    <w:p w14:paraId="3C921D51" w14:textId="77777777" w:rsidR="00091A82" w:rsidRDefault="00E030CB">
      <w:pPr>
        <w:ind w:left="100"/>
        <w:rPr>
          <w:rFonts w:ascii="Calibri" w:eastAsia="Calibri" w:hAnsi="Calibri" w:cs="Calibri"/>
          <w:sz w:val="22"/>
          <w:szCs w:val="22"/>
        </w:rPr>
      </w:pPr>
      <w:r>
        <w:rPr>
          <w:rFonts w:ascii="Calibri" w:eastAsia="Calibri" w:hAnsi="Calibri" w:cs="Calibri"/>
          <w:sz w:val="22"/>
          <w:szCs w:val="22"/>
        </w:rPr>
        <w:t>CHAPTER 2:</w:t>
      </w:r>
      <w:r w:rsidR="00196367">
        <w:rPr>
          <w:rFonts w:ascii="Calibri" w:eastAsia="Calibri" w:hAnsi="Calibri" w:cs="Calibri"/>
          <w:sz w:val="22"/>
          <w:szCs w:val="22"/>
        </w:rPr>
        <w:t xml:space="preserve"> PROBLEM SPACE AND SOLUTION..</w:t>
      </w:r>
      <w:r>
        <w:rPr>
          <w:rFonts w:ascii="Calibri" w:eastAsia="Calibri" w:hAnsi="Calibri" w:cs="Calibri"/>
          <w:sz w:val="22"/>
          <w:szCs w:val="22"/>
        </w:rPr>
        <w:t>.............................................................................................</w:t>
      </w:r>
      <w:r w:rsidR="00EC569B">
        <w:rPr>
          <w:rFonts w:ascii="Calibri" w:eastAsia="Calibri" w:hAnsi="Calibri" w:cs="Calibri"/>
          <w:sz w:val="22"/>
          <w:szCs w:val="22"/>
        </w:rPr>
        <w:t>4</w:t>
      </w:r>
    </w:p>
    <w:p w14:paraId="1B974D98" w14:textId="622012F4" w:rsidR="00EC569B" w:rsidRDefault="00EC569B" w:rsidP="00EC569B">
      <w:pPr>
        <w:rPr>
          <w:rFonts w:ascii="Calibri" w:eastAsia="Calibri" w:hAnsi="Calibri" w:cs="Calibri"/>
          <w:sz w:val="22"/>
          <w:szCs w:val="22"/>
        </w:rPr>
        <w:sectPr w:rsidR="00EC569B">
          <w:footerReference w:type="default" r:id="rId10"/>
          <w:pgSz w:w="12240" w:h="15840"/>
          <w:pgMar w:top="1400" w:right="1340" w:bottom="280" w:left="1340" w:header="0" w:footer="1003" w:gutter="0"/>
          <w:pgNumType w:start="2"/>
          <w:cols w:space="720"/>
        </w:sectPr>
      </w:pPr>
      <w:r>
        <w:rPr>
          <w:rFonts w:ascii="Calibri" w:eastAsia="Calibri" w:hAnsi="Calibri" w:cs="Calibri"/>
          <w:sz w:val="22"/>
          <w:szCs w:val="22"/>
        </w:rPr>
        <w:t xml:space="preserve">  CHAPTER </w:t>
      </w:r>
      <w:proofErr w:type="gramStart"/>
      <w:r>
        <w:rPr>
          <w:rFonts w:ascii="Calibri" w:eastAsia="Calibri" w:hAnsi="Calibri" w:cs="Calibri"/>
          <w:sz w:val="22"/>
          <w:szCs w:val="22"/>
        </w:rPr>
        <w:t>3:TECHNOLOGIES</w:t>
      </w:r>
      <w:proofErr w:type="gramEnd"/>
      <w:r>
        <w:rPr>
          <w:rFonts w:ascii="Calibri" w:eastAsia="Calibri" w:hAnsi="Calibri" w:cs="Calibri"/>
          <w:sz w:val="22"/>
          <w:szCs w:val="22"/>
        </w:rPr>
        <w:t xml:space="preserve"> USED……………………………………………………………………………………………………………..5</w:t>
      </w:r>
    </w:p>
    <w:p w14:paraId="16888D2C" w14:textId="77777777" w:rsidR="00091A82" w:rsidRDefault="00091A82">
      <w:pPr>
        <w:spacing w:before="12" w:line="220" w:lineRule="exact"/>
        <w:rPr>
          <w:sz w:val="22"/>
          <w:szCs w:val="22"/>
        </w:rPr>
      </w:pPr>
    </w:p>
    <w:p w14:paraId="48EDACE7" w14:textId="1590369B" w:rsidR="00091A82" w:rsidRDefault="00D86EF4">
      <w:pPr>
        <w:spacing w:before="61"/>
        <w:ind w:left="100" w:right="6970"/>
        <w:jc w:val="both"/>
        <w:rPr>
          <w:rFonts w:ascii="Calibri" w:eastAsia="Calibri" w:hAnsi="Calibri" w:cs="Calibri"/>
          <w:sz w:val="22"/>
          <w:szCs w:val="22"/>
        </w:rPr>
      </w:pPr>
      <w:r>
        <w:rPr>
          <w:rFonts w:ascii="Calibri" w:eastAsia="Calibri" w:hAnsi="Calibri" w:cs="Calibri"/>
          <w:sz w:val="22"/>
          <w:szCs w:val="22"/>
        </w:rPr>
        <w:t>Path to yoga life</w:t>
      </w:r>
    </w:p>
    <w:p w14:paraId="610EFA93" w14:textId="77777777" w:rsidR="00091A82" w:rsidRDefault="00091A82">
      <w:pPr>
        <w:spacing w:before="6" w:line="100" w:lineRule="exact"/>
        <w:rPr>
          <w:sz w:val="10"/>
          <w:szCs w:val="10"/>
        </w:rPr>
      </w:pPr>
    </w:p>
    <w:p w14:paraId="16AFBF62" w14:textId="77777777" w:rsidR="00091A82" w:rsidRDefault="00091A82">
      <w:pPr>
        <w:spacing w:line="200" w:lineRule="exact"/>
      </w:pPr>
    </w:p>
    <w:p w14:paraId="6F4DCE3E" w14:textId="77777777" w:rsidR="00091A82" w:rsidRDefault="00091A82">
      <w:pPr>
        <w:spacing w:line="200" w:lineRule="exact"/>
      </w:pPr>
    </w:p>
    <w:p w14:paraId="16EE10D8" w14:textId="77777777" w:rsidR="00091A82" w:rsidRDefault="00091A82">
      <w:pPr>
        <w:spacing w:line="200" w:lineRule="exact"/>
      </w:pPr>
      <w:bookmarkStart w:id="0" w:name="_GoBack"/>
      <w:bookmarkEnd w:id="0"/>
    </w:p>
    <w:p w14:paraId="4608ECBC" w14:textId="77777777" w:rsidR="00091A82" w:rsidRDefault="00091A82">
      <w:pPr>
        <w:spacing w:line="200" w:lineRule="exact"/>
      </w:pPr>
    </w:p>
    <w:p w14:paraId="5F6EBFF6" w14:textId="77777777" w:rsidR="00091A82" w:rsidRDefault="00091A82">
      <w:pPr>
        <w:spacing w:line="200" w:lineRule="exact"/>
      </w:pPr>
    </w:p>
    <w:p w14:paraId="36C72E23" w14:textId="77777777" w:rsidR="00091A82" w:rsidRDefault="00091A82">
      <w:pPr>
        <w:spacing w:line="200" w:lineRule="exact"/>
      </w:pPr>
    </w:p>
    <w:p w14:paraId="1241D287" w14:textId="77777777" w:rsidR="00091A82" w:rsidRDefault="00091A82">
      <w:pPr>
        <w:spacing w:line="200" w:lineRule="exact"/>
      </w:pPr>
    </w:p>
    <w:p w14:paraId="0BB5D497" w14:textId="2F636E17" w:rsidR="00D86EF4" w:rsidRDefault="00E030CB" w:rsidP="00D86EF4">
      <w:pPr>
        <w:pStyle w:val="NormalWeb"/>
        <w:shd w:val="clear" w:color="auto" w:fill="FFFFFF"/>
        <w:spacing w:before="0" w:beforeAutospacing="0" w:after="375" w:afterAutospacing="0" w:line="390" w:lineRule="atLeast"/>
        <w:rPr>
          <w:rFonts w:ascii="Arial" w:hAnsi="Arial" w:cs="Arial"/>
          <w:color w:val="231F20"/>
          <w:sz w:val="27"/>
          <w:szCs w:val="27"/>
        </w:rPr>
      </w:pPr>
      <w:r>
        <w:rPr>
          <w:rFonts w:ascii="Calibri" w:eastAsia="Calibri" w:hAnsi="Calibri" w:cs="Calibri"/>
          <w:color w:val="2D74B5"/>
          <w:w w:val="99"/>
          <w:sz w:val="32"/>
          <w:szCs w:val="32"/>
        </w:rPr>
        <w:t>CHAPTER</w:t>
      </w:r>
      <w:r>
        <w:rPr>
          <w:rFonts w:ascii="Calibri" w:eastAsia="Calibri" w:hAnsi="Calibri" w:cs="Calibri"/>
          <w:color w:val="2D74B5"/>
          <w:sz w:val="32"/>
          <w:szCs w:val="32"/>
        </w:rPr>
        <w:t xml:space="preserve"> </w:t>
      </w:r>
      <w:proofErr w:type="gramStart"/>
      <w:r>
        <w:rPr>
          <w:rFonts w:ascii="Calibri" w:eastAsia="Calibri" w:hAnsi="Calibri" w:cs="Calibri"/>
          <w:color w:val="2D74B5"/>
          <w:w w:val="99"/>
          <w:sz w:val="32"/>
          <w:szCs w:val="32"/>
        </w:rPr>
        <w:t>1:</w:t>
      </w:r>
      <w:r w:rsidR="00D86EF4">
        <w:rPr>
          <w:rFonts w:ascii="Calibri" w:eastAsia="Calibri" w:hAnsi="Calibri" w:cs="Calibri"/>
          <w:color w:val="2D74B5"/>
          <w:w w:val="99"/>
          <w:sz w:val="32"/>
          <w:szCs w:val="32"/>
        </w:rPr>
        <w:t>History</w:t>
      </w:r>
      <w:proofErr w:type="gramEnd"/>
      <w:r w:rsidR="00D86EF4">
        <w:rPr>
          <w:rFonts w:ascii="Calibri" w:eastAsia="Calibri" w:hAnsi="Calibri" w:cs="Calibri"/>
          <w:color w:val="2D74B5"/>
          <w:w w:val="99"/>
          <w:sz w:val="32"/>
          <w:szCs w:val="32"/>
        </w:rPr>
        <w:t xml:space="preserve"> and benefits of yoga</w:t>
      </w:r>
      <w:r>
        <w:rPr>
          <w:rFonts w:ascii="Calibri" w:eastAsia="Calibri" w:hAnsi="Calibri" w:cs="Calibri"/>
          <w:color w:val="2D74B5"/>
          <w:w w:val="99"/>
          <w:sz w:val="32"/>
          <w:szCs w:val="32"/>
        </w:rPr>
        <w:t>:</w:t>
      </w:r>
      <w:r w:rsidR="00D86EF4" w:rsidRPr="00D86EF4">
        <w:rPr>
          <w:rFonts w:ascii="Arial" w:hAnsi="Arial" w:cs="Arial"/>
          <w:color w:val="231F20"/>
          <w:sz w:val="27"/>
          <w:szCs w:val="27"/>
        </w:rPr>
        <w:t xml:space="preserve"> </w:t>
      </w:r>
    </w:p>
    <w:p w14:paraId="2C870481" w14:textId="053635AD" w:rsidR="00D86EF4" w:rsidRPr="00D86EF4" w:rsidRDefault="00D86EF4" w:rsidP="00D86EF4">
      <w:pPr>
        <w:pStyle w:val="NormalWeb"/>
        <w:shd w:val="clear" w:color="auto" w:fill="FFFFFF"/>
        <w:spacing w:before="0" w:beforeAutospacing="0" w:after="375" w:afterAutospacing="0" w:line="390" w:lineRule="atLeast"/>
        <w:rPr>
          <w:color w:val="231F20"/>
          <w:sz w:val="28"/>
          <w:szCs w:val="28"/>
        </w:rPr>
      </w:pPr>
      <w:r w:rsidRPr="00D86EF4">
        <w:rPr>
          <w:color w:val="231F20"/>
          <w:sz w:val="28"/>
          <w:szCs w:val="28"/>
        </w:rPr>
        <w:t>The "Yoga Sutra," a 2,000-year-old treatise on yogic philosophy by the Indian sage Patanjali, is a guidebook on how to master the mind, control the emotions, and grow spiritually. The Yoga Sutra is the earliest written record of yoga and one of the oldest texts in existence and provides the framework for all modern yoga.</w:t>
      </w:r>
    </w:p>
    <w:p w14:paraId="52C4978A" w14:textId="148329FF" w:rsidR="00D86EF4" w:rsidRPr="00D86EF4" w:rsidRDefault="00D86EF4" w:rsidP="00D86EF4">
      <w:pPr>
        <w:pStyle w:val="NormalWeb"/>
        <w:shd w:val="clear" w:color="auto" w:fill="FFFFFF"/>
        <w:spacing w:before="0" w:beforeAutospacing="0" w:after="375" w:afterAutospacing="0" w:line="390" w:lineRule="atLeast"/>
        <w:rPr>
          <w:color w:val="231F20"/>
          <w:sz w:val="28"/>
          <w:szCs w:val="28"/>
        </w:rPr>
      </w:pPr>
      <w:r w:rsidRPr="00D86EF4">
        <w:rPr>
          <w:color w:val="231F20"/>
          <w:sz w:val="28"/>
          <w:szCs w:val="28"/>
        </w:rPr>
        <w:t>Yoga is well known for its postures and poses, but they were not a key part of original yoga traditions in India. Fitness was not a primary goal. Practitioners and followers of yogic tradition focused instead on other practices, such as expanding spiritual energy using breathing methods and mental focus.</w:t>
      </w:r>
    </w:p>
    <w:p w14:paraId="51C8F88D" w14:textId="48044FBA" w:rsidR="00D86EF4" w:rsidRPr="00D86EF4" w:rsidRDefault="00D86EF4" w:rsidP="00D86EF4">
      <w:pPr>
        <w:shd w:val="clear" w:color="auto" w:fill="FFFFFF"/>
        <w:spacing w:after="300" w:line="420" w:lineRule="atLeast"/>
        <w:rPr>
          <w:b/>
          <w:bCs/>
          <w:color w:val="2A2A2A"/>
          <w:sz w:val="28"/>
          <w:szCs w:val="28"/>
          <w:u w:val="single"/>
          <w:lang w:val="en-IN" w:eastAsia="en-IN"/>
        </w:rPr>
      </w:pPr>
      <w:r w:rsidRPr="00D86EF4">
        <w:rPr>
          <w:b/>
          <w:bCs/>
          <w:color w:val="2A2A2A"/>
          <w:sz w:val="28"/>
          <w:szCs w:val="28"/>
          <w:u w:val="single"/>
          <w:lang w:val="en-IN" w:eastAsia="en-IN"/>
        </w:rPr>
        <w:t>Benefits of yoga include:</w:t>
      </w:r>
    </w:p>
    <w:p w14:paraId="25F428CB" w14:textId="77777777" w:rsidR="00D86EF4" w:rsidRPr="00D86EF4" w:rsidRDefault="00D86EF4" w:rsidP="00D86EF4">
      <w:pPr>
        <w:numPr>
          <w:ilvl w:val="0"/>
          <w:numId w:val="2"/>
        </w:numPr>
        <w:shd w:val="clear" w:color="auto" w:fill="FFFFFF"/>
        <w:spacing w:after="300" w:line="420" w:lineRule="atLeast"/>
        <w:ind w:left="0"/>
        <w:rPr>
          <w:color w:val="2A2A2A"/>
          <w:sz w:val="28"/>
          <w:szCs w:val="28"/>
          <w:lang w:val="en-IN" w:eastAsia="en-IN"/>
        </w:rPr>
      </w:pPr>
      <w:r w:rsidRPr="00D86EF4">
        <w:rPr>
          <w:color w:val="2A2A2A"/>
          <w:sz w:val="28"/>
          <w:szCs w:val="28"/>
          <w:lang w:val="en-IN" w:eastAsia="en-IN"/>
        </w:rPr>
        <w:t>increased flexibility</w:t>
      </w:r>
    </w:p>
    <w:p w14:paraId="22CDB8FB" w14:textId="77777777" w:rsidR="00D86EF4" w:rsidRPr="00D86EF4" w:rsidRDefault="00D86EF4" w:rsidP="00D86EF4">
      <w:pPr>
        <w:numPr>
          <w:ilvl w:val="0"/>
          <w:numId w:val="2"/>
        </w:numPr>
        <w:shd w:val="clear" w:color="auto" w:fill="FFFFFF"/>
        <w:spacing w:after="300" w:line="420" w:lineRule="atLeast"/>
        <w:ind w:left="0"/>
        <w:rPr>
          <w:color w:val="2A2A2A"/>
          <w:sz w:val="28"/>
          <w:szCs w:val="28"/>
          <w:lang w:val="en-IN" w:eastAsia="en-IN"/>
        </w:rPr>
      </w:pPr>
      <w:r w:rsidRPr="00D86EF4">
        <w:rPr>
          <w:color w:val="2A2A2A"/>
          <w:sz w:val="28"/>
          <w:szCs w:val="28"/>
          <w:lang w:val="en-IN" w:eastAsia="en-IN"/>
        </w:rPr>
        <w:t>increased muscle strength and tone</w:t>
      </w:r>
    </w:p>
    <w:p w14:paraId="493E48BA" w14:textId="77777777" w:rsidR="00D86EF4" w:rsidRPr="00D86EF4" w:rsidRDefault="00D86EF4" w:rsidP="00D86EF4">
      <w:pPr>
        <w:numPr>
          <w:ilvl w:val="0"/>
          <w:numId w:val="2"/>
        </w:numPr>
        <w:shd w:val="clear" w:color="auto" w:fill="FFFFFF"/>
        <w:spacing w:after="300" w:line="420" w:lineRule="atLeast"/>
        <w:ind w:left="0"/>
        <w:rPr>
          <w:color w:val="2A2A2A"/>
          <w:sz w:val="28"/>
          <w:szCs w:val="28"/>
          <w:lang w:val="en-IN" w:eastAsia="en-IN"/>
        </w:rPr>
      </w:pPr>
      <w:r w:rsidRPr="00D86EF4">
        <w:rPr>
          <w:color w:val="2A2A2A"/>
          <w:sz w:val="28"/>
          <w:szCs w:val="28"/>
          <w:lang w:val="en-IN" w:eastAsia="en-IN"/>
        </w:rPr>
        <w:t>improved respiration, energy and vitality</w:t>
      </w:r>
    </w:p>
    <w:p w14:paraId="7578F5B6" w14:textId="77777777" w:rsidR="00D86EF4" w:rsidRPr="00D86EF4" w:rsidRDefault="00D86EF4" w:rsidP="00D86EF4">
      <w:pPr>
        <w:numPr>
          <w:ilvl w:val="0"/>
          <w:numId w:val="2"/>
        </w:numPr>
        <w:shd w:val="clear" w:color="auto" w:fill="FFFFFF"/>
        <w:spacing w:after="300" w:line="420" w:lineRule="atLeast"/>
        <w:ind w:left="0"/>
        <w:rPr>
          <w:color w:val="2A2A2A"/>
          <w:sz w:val="28"/>
          <w:szCs w:val="28"/>
          <w:lang w:val="en-IN" w:eastAsia="en-IN"/>
        </w:rPr>
      </w:pPr>
      <w:r w:rsidRPr="00D86EF4">
        <w:rPr>
          <w:color w:val="2A2A2A"/>
          <w:sz w:val="28"/>
          <w:szCs w:val="28"/>
          <w:lang w:val="en-IN" w:eastAsia="en-IN"/>
        </w:rPr>
        <w:t>maintaining a balanced metabolism</w:t>
      </w:r>
    </w:p>
    <w:p w14:paraId="3C7747C5" w14:textId="77777777" w:rsidR="00D86EF4" w:rsidRPr="00D86EF4" w:rsidRDefault="00D86EF4" w:rsidP="00D86EF4">
      <w:pPr>
        <w:numPr>
          <w:ilvl w:val="0"/>
          <w:numId w:val="2"/>
        </w:numPr>
        <w:shd w:val="clear" w:color="auto" w:fill="FFFFFF"/>
        <w:spacing w:after="300" w:line="420" w:lineRule="atLeast"/>
        <w:ind w:left="0"/>
        <w:rPr>
          <w:color w:val="2A2A2A"/>
          <w:sz w:val="28"/>
          <w:szCs w:val="28"/>
          <w:lang w:val="en-IN" w:eastAsia="en-IN"/>
        </w:rPr>
      </w:pPr>
      <w:r w:rsidRPr="00D86EF4">
        <w:rPr>
          <w:color w:val="2A2A2A"/>
          <w:sz w:val="28"/>
          <w:szCs w:val="28"/>
          <w:lang w:val="en-IN" w:eastAsia="en-IN"/>
        </w:rPr>
        <w:t>weight reduction</w:t>
      </w:r>
    </w:p>
    <w:p w14:paraId="470925C3" w14:textId="77777777" w:rsidR="00D86EF4" w:rsidRPr="00D86EF4" w:rsidRDefault="00D86EF4" w:rsidP="00D86EF4">
      <w:pPr>
        <w:numPr>
          <w:ilvl w:val="0"/>
          <w:numId w:val="2"/>
        </w:numPr>
        <w:shd w:val="clear" w:color="auto" w:fill="FFFFFF"/>
        <w:spacing w:after="300" w:line="420" w:lineRule="atLeast"/>
        <w:ind w:left="0"/>
        <w:rPr>
          <w:color w:val="2A2A2A"/>
          <w:sz w:val="28"/>
          <w:szCs w:val="28"/>
          <w:lang w:val="en-IN" w:eastAsia="en-IN"/>
        </w:rPr>
      </w:pPr>
      <w:r w:rsidRPr="00D86EF4">
        <w:rPr>
          <w:color w:val="2A2A2A"/>
          <w:sz w:val="28"/>
          <w:szCs w:val="28"/>
          <w:lang w:val="en-IN" w:eastAsia="en-IN"/>
        </w:rPr>
        <w:t>cardio and circulatory health</w:t>
      </w:r>
    </w:p>
    <w:p w14:paraId="44FA7179" w14:textId="77777777" w:rsidR="00D86EF4" w:rsidRPr="00D86EF4" w:rsidRDefault="00D86EF4" w:rsidP="00D86EF4">
      <w:pPr>
        <w:numPr>
          <w:ilvl w:val="0"/>
          <w:numId w:val="2"/>
        </w:numPr>
        <w:shd w:val="clear" w:color="auto" w:fill="FFFFFF"/>
        <w:spacing w:after="300" w:line="420" w:lineRule="atLeast"/>
        <w:ind w:left="0"/>
        <w:rPr>
          <w:color w:val="2A2A2A"/>
          <w:sz w:val="28"/>
          <w:szCs w:val="28"/>
          <w:lang w:val="en-IN" w:eastAsia="en-IN"/>
        </w:rPr>
      </w:pPr>
      <w:r w:rsidRPr="00D86EF4">
        <w:rPr>
          <w:color w:val="2A2A2A"/>
          <w:sz w:val="28"/>
          <w:szCs w:val="28"/>
          <w:lang w:val="en-IN" w:eastAsia="en-IN"/>
        </w:rPr>
        <w:t>improved athletic performance</w:t>
      </w:r>
    </w:p>
    <w:p w14:paraId="56DFFB4F" w14:textId="77777777" w:rsidR="00D86EF4" w:rsidRPr="00D86EF4" w:rsidRDefault="00D86EF4" w:rsidP="00D86EF4">
      <w:pPr>
        <w:numPr>
          <w:ilvl w:val="0"/>
          <w:numId w:val="2"/>
        </w:numPr>
        <w:shd w:val="clear" w:color="auto" w:fill="FFFFFF"/>
        <w:spacing w:line="420" w:lineRule="atLeast"/>
        <w:ind w:left="0"/>
        <w:rPr>
          <w:rFonts w:ascii="Arial" w:hAnsi="Arial" w:cs="Arial"/>
          <w:color w:val="2A2A2A"/>
          <w:sz w:val="27"/>
          <w:szCs w:val="27"/>
          <w:lang w:val="en-IN" w:eastAsia="en-IN"/>
        </w:rPr>
      </w:pPr>
      <w:r w:rsidRPr="00D86EF4">
        <w:rPr>
          <w:color w:val="2A2A2A"/>
          <w:sz w:val="28"/>
          <w:szCs w:val="28"/>
          <w:lang w:val="en-IN" w:eastAsia="en-IN"/>
        </w:rPr>
        <w:t>protection from injury</w:t>
      </w:r>
    </w:p>
    <w:p w14:paraId="06EED39D" w14:textId="77777777" w:rsidR="00D86EF4" w:rsidRDefault="00D86EF4" w:rsidP="00D86EF4">
      <w:pPr>
        <w:pStyle w:val="NormalWeb"/>
        <w:shd w:val="clear" w:color="auto" w:fill="FFFFFF"/>
        <w:spacing w:before="0" w:beforeAutospacing="0" w:after="375" w:afterAutospacing="0" w:line="390" w:lineRule="atLeast"/>
        <w:rPr>
          <w:rFonts w:ascii="Arial" w:hAnsi="Arial" w:cs="Arial"/>
          <w:color w:val="231F20"/>
          <w:sz w:val="27"/>
          <w:szCs w:val="27"/>
        </w:rPr>
      </w:pPr>
    </w:p>
    <w:p w14:paraId="02364868" w14:textId="77777777" w:rsidR="00091A82" w:rsidRDefault="00091A82">
      <w:pPr>
        <w:ind w:left="100" w:right="5713"/>
        <w:jc w:val="both"/>
        <w:rPr>
          <w:rFonts w:ascii="Calibri" w:eastAsia="Calibri" w:hAnsi="Calibri" w:cs="Calibri"/>
          <w:sz w:val="32"/>
          <w:szCs w:val="32"/>
        </w:rPr>
      </w:pPr>
    </w:p>
    <w:p w14:paraId="77847C91" w14:textId="77777777" w:rsidR="00091A82" w:rsidRDefault="00091A82">
      <w:pPr>
        <w:spacing w:line="200" w:lineRule="exact"/>
      </w:pPr>
    </w:p>
    <w:p w14:paraId="30ABCF20" w14:textId="77777777" w:rsidR="00091A82" w:rsidRDefault="00091A82">
      <w:pPr>
        <w:spacing w:before="13" w:line="260" w:lineRule="exact"/>
        <w:rPr>
          <w:sz w:val="26"/>
          <w:szCs w:val="26"/>
        </w:rPr>
      </w:pPr>
    </w:p>
    <w:p w14:paraId="23A07185" w14:textId="0C7A58CB" w:rsidR="00091A82" w:rsidRPr="00196367" w:rsidRDefault="004E7DDB">
      <w:pPr>
        <w:spacing w:before="38"/>
        <w:ind w:left="100" w:right="3900"/>
        <w:jc w:val="both"/>
        <w:rPr>
          <w:rFonts w:eastAsia="Calibri"/>
          <w:color w:val="2D74B5"/>
          <w:w w:val="99"/>
          <w:sz w:val="32"/>
          <w:szCs w:val="32"/>
        </w:rPr>
      </w:pPr>
      <w:r w:rsidRPr="00196367">
        <w:rPr>
          <w:rFonts w:eastAsia="Calibri"/>
          <w:color w:val="2D74B5"/>
          <w:w w:val="99"/>
          <w:sz w:val="32"/>
          <w:szCs w:val="32"/>
        </w:rPr>
        <w:t>Chapter 2</w:t>
      </w:r>
      <w:r w:rsidR="00E16FF0" w:rsidRPr="00196367">
        <w:rPr>
          <w:rFonts w:eastAsia="Calibri"/>
          <w:color w:val="2D74B5"/>
          <w:w w:val="99"/>
          <w:sz w:val="32"/>
          <w:szCs w:val="32"/>
        </w:rPr>
        <w:t>:</w:t>
      </w:r>
      <w:r w:rsidRPr="00196367">
        <w:rPr>
          <w:rFonts w:eastAsia="Calibri"/>
          <w:color w:val="2D74B5"/>
          <w:w w:val="99"/>
          <w:sz w:val="32"/>
          <w:szCs w:val="32"/>
        </w:rPr>
        <w:t xml:space="preserve"> Problem space and solution</w:t>
      </w:r>
    </w:p>
    <w:p w14:paraId="44F9387C" w14:textId="1017CB70" w:rsidR="00E16FF0" w:rsidRDefault="00E16FF0">
      <w:pPr>
        <w:spacing w:before="38"/>
        <w:ind w:left="100" w:right="3900"/>
        <w:jc w:val="both"/>
        <w:rPr>
          <w:rFonts w:ascii="Calibri" w:eastAsia="Calibri" w:hAnsi="Calibri" w:cs="Calibri"/>
          <w:color w:val="2D74B5"/>
          <w:w w:val="99"/>
          <w:sz w:val="32"/>
          <w:szCs w:val="32"/>
        </w:rPr>
      </w:pPr>
      <w:r>
        <w:rPr>
          <w:rFonts w:ascii="Calibri" w:eastAsia="Calibri" w:hAnsi="Calibri" w:cs="Calibri"/>
          <w:color w:val="2D74B5"/>
          <w:w w:val="99"/>
          <w:sz w:val="32"/>
          <w:szCs w:val="32"/>
        </w:rPr>
        <w:t xml:space="preserve"> </w:t>
      </w:r>
    </w:p>
    <w:p w14:paraId="7BE44D38" w14:textId="3F214656" w:rsidR="00E16FF0" w:rsidRDefault="00E16FF0" w:rsidP="00E16FF0">
      <w:pPr>
        <w:rPr>
          <w:rFonts w:eastAsia="Calibri"/>
          <w:w w:val="99"/>
          <w:sz w:val="36"/>
          <w:szCs w:val="36"/>
        </w:rPr>
      </w:pPr>
      <w:r w:rsidRPr="00E16FF0">
        <w:rPr>
          <w:rFonts w:eastAsia="Calibri"/>
          <w:w w:val="99"/>
          <w:sz w:val="36"/>
          <w:szCs w:val="36"/>
        </w:rPr>
        <w:t>Problem space:</w:t>
      </w:r>
    </w:p>
    <w:p w14:paraId="7A941965" w14:textId="1E9F34D3" w:rsidR="004E7DDB" w:rsidRDefault="004E7DDB" w:rsidP="00E16FF0">
      <w:pPr>
        <w:rPr>
          <w:rFonts w:eastAsia="Calibri"/>
          <w:w w:val="99"/>
          <w:sz w:val="36"/>
          <w:szCs w:val="36"/>
        </w:rPr>
      </w:pPr>
    </w:p>
    <w:p w14:paraId="5CBA4350" w14:textId="77777777" w:rsidR="004E7DDB" w:rsidRDefault="004E7DDB" w:rsidP="00E16FF0">
      <w:pPr>
        <w:rPr>
          <w:rFonts w:eastAsia="Calibri"/>
          <w:w w:val="99"/>
          <w:sz w:val="36"/>
          <w:szCs w:val="36"/>
        </w:rPr>
      </w:pPr>
    </w:p>
    <w:p w14:paraId="3B5F3B0F" w14:textId="5D3BBF55" w:rsidR="00E16FF0" w:rsidRPr="00E16FF0" w:rsidRDefault="00E16FF0" w:rsidP="00E16FF0">
      <w:pPr>
        <w:pStyle w:val="ListParagraph"/>
        <w:numPr>
          <w:ilvl w:val="0"/>
          <w:numId w:val="3"/>
        </w:numPr>
        <w:rPr>
          <w:rFonts w:eastAsia="Calibri"/>
          <w:w w:val="99"/>
          <w:sz w:val="36"/>
          <w:szCs w:val="36"/>
        </w:rPr>
      </w:pPr>
      <w:r>
        <w:rPr>
          <w:rFonts w:eastAsia="Calibri"/>
          <w:w w:val="99"/>
          <w:sz w:val="32"/>
          <w:szCs w:val="32"/>
        </w:rPr>
        <w:t xml:space="preserve">In this technological world every person is dealing with stress and other mental illness. So, it is necessary to free from those tensions, </w:t>
      </w:r>
      <w:proofErr w:type="gramStart"/>
      <w:r>
        <w:rPr>
          <w:rFonts w:eastAsia="Calibri"/>
          <w:w w:val="99"/>
          <w:sz w:val="32"/>
          <w:szCs w:val="32"/>
        </w:rPr>
        <w:t>The</w:t>
      </w:r>
      <w:proofErr w:type="gramEnd"/>
      <w:r>
        <w:rPr>
          <w:rFonts w:eastAsia="Calibri"/>
          <w:w w:val="99"/>
          <w:sz w:val="32"/>
          <w:szCs w:val="32"/>
        </w:rPr>
        <w:t xml:space="preserve"> best way to revive from stress is doing yoga and meditation.</w:t>
      </w:r>
    </w:p>
    <w:p w14:paraId="5827FB37" w14:textId="27620E5F" w:rsidR="00E16FF0" w:rsidRPr="00E16FF0" w:rsidRDefault="00E16FF0" w:rsidP="00E16FF0">
      <w:pPr>
        <w:pStyle w:val="ListParagraph"/>
        <w:numPr>
          <w:ilvl w:val="0"/>
          <w:numId w:val="3"/>
        </w:numPr>
        <w:rPr>
          <w:rFonts w:eastAsia="Calibri"/>
          <w:w w:val="99"/>
          <w:sz w:val="36"/>
          <w:szCs w:val="36"/>
        </w:rPr>
      </w:pPr>
      <w:r>
        <w:rPr>
          <w:rFonts w:eastAsia="Calibri"/>
          <w:w w:val="99"/>
          <w:sz w:val="32"/>
          <w:szCs w:val="32"/>
        </w:rPr>
        <w:t>Lack of awareness about yoga</w:t>
      </w:r>
      <w:r w:rsidR="004E7DDB">
        <w:rPr>
          <w:rFonts w:eastAsia="Calibri"/>
          <w:w w:val="99"/>
          <w:sz w:val="32"/>
          <w:szCs w:val="32"/>
        </w:rPr>
        <w:t>.</w:t>
      </w:r>
    </w:p>
    <w:p w14:paraId="76406A52" w14:textId="77CE0BAE" w:rsidR="00E16FF0" w:rsidRPr="004E7DDB" w:rsidRDefault="004E7DDB" w:rsidP="00E16FF0">
      <w:pPr>
        <w:pStyle w:val="ListParagraph"/>
        <w:numPr>
          <w:ilvl w:val="0"/>
          <w:numId w:val="3"/>
        </w:numPr>
        <w:rPr>
          <w:rFonts w:eastAsia="Calibri"/>
          <w:w w:val="99"/>
          <w:sz w:val="36"/>
          <w:szCs w:val="36"/>
        </w:rPr>
      </w:pPr>
      <w:r>
        <w:rPr>
          <w:rFonts w:eastAsia="Calibri"/>
          <w:w w:val="99"/>
          <w:sz w:val="32"/>
          <w:szCs w:val="32"/>
        </w:rPr>
        <w:t>Time management.</w:t>
      </w:r>
    </w:p>
    <w:p w14:paraId="319673B3" w14:textId="77777777" w:rsidR="004E7DDB" w:rsidRPr="00E16FF0" w:rsidRDefault="004E7DDB" w:rsidP="004E7DDB">
      <w:pPr>
        <w:pStyle w:val="ListParagraph"/>
        <w:rPr>
          <w:rFonts w:eastAsia="Calibri"/>
          <w:w w:val="99"/>
          <w:sz w:val="36"/>
          <w:szCs w:val="36"/>
        </w:rPr>
      </w:pPr>
    </w:p>
    <w:p w14:paraId="3EA70167" w14:textId="2BE5249D" w:rsidR="00E16FF0" w:rsidRDefault="004E7DDB" w:rsidP="00E16FF0">
      <w:pPr>
        <w:rPr>
          <w:rFonts w:eastAsia="Calibri"/>
          <w:sz w:val="32"/>
          <w:szCs w:val="32"/>
        </w:rPr>
      </w:pPr>
      <w:r w:rsidRPr="004E7DDB">
        <w:rPr>
          <w:rFonts w:eastAsia="Calibri"/>
          <w:sz w:val="32"/>
          <w:szCs w:val="32"/>
        </w:rPr>
        <w:t>Solution</w:t>
      </w:r>
      <w:r>
        <w:rPr>
          <w:rFonts w:eastAsia="Calibri"/>
          <w:sz w:val="32"/>
          <w:szCs w:val="32"/>
        </w:rPr>
        <w:t>:</w:t>
      </w:r>
    </w:p>
    <w:p w14:paraId="10BA5E19" w14:textId="25F1CB8C" w:rsidR="004E7DDB" w:rsidRDefault="004E7DDB" w:rsidP="00E16FF0">
      <w:pPr>
        <w:rPr>
          <w:rFonts w:eastAsia="Calibri"/>
          <w:sz w:val="32"/>
          <w:szCs w:val="32"/>
        </w:rPr>
      </w:pPr>
    </w:p>
    <w:p w14:paraId="481A7F78" w14:textId="36A302C1" w:rsidR="004E7DDB" w:rsidRDefault="004E7DDB" w:rsidP="004E7DDB">
      <w:pPr>
        <w:pStyle w:val="ListParagraph"/>
        <w:numPr>
          <w:ilvl w:val="0"/>
          <w:numId w:val="5"/>
        </w:numPr>
        <w:rPr>
          <w:rFonts w:eastAsia="Calibri"/>
          <w:sz w:val="32"/>
          <w:szCs w:val="32"/>
        </w:rPr>
      </w:pPr>
      <w:r>
        <w:rPr>
          <w:rFonts w:eastAsia="Calibri"/>
          <w:sz w:val="32"/>
          <w:szCs w:val="32"/>
        </w:rPr>
        <w:t>We provide a way to get familiar with yoga.</w:t>
      </w:r>
    </w:p>
    <w:p w14:paraId="4E86E9F4" w14:textId="1E5CC113" w:rsidR="004E7DDB" w:rsidRDefault="004E7DDB" w:rsidP="004E7DDB">
      <w:pPr>
        <w:pStyle w:val="ListParagraph"/>
        <w:numPr>
          <w:ilvl w:val="0"/>
          <w:numId w:val="5"/>
        </w:numPr>
        <w:rPr>
          <w:rFonts w:eastAsia="Calibri"/>
          <w:sz w:val="32"/>
          <w:szCs w:val="32"/>
        </w:rPr>
      </w:pPr>
      <w:r>
        <w:rPr>
          <w:rFonts w:eastAsia="Calibri"/>
          <w:sz w:val="32"/>
          <w:szCs w:val="32"/>
        </w:rPr>
        <w:t>We provide home tutors.</w:t>
      </w:r>
    </w:p>
    <w:p w14:paraId="5A96DA60" w14:textId="51448730" w:rsidR="004E7DDB" w:rsidRDefault="004E7DDB" w:rsidP="004E7DDB">
      <w:pPr>
        <w:pStyle w:val="ListParagraph"/>
        <w:numPr>
          <w:ilvl w:val="0"/>
          <w:numId w:val="5"/>
        </w:numPr>
        <w:rPr>
          <w:rFonts w:eastAsia="Calibri"/>
          <w:sz w:val="32"/>
          <w:szCs w:val="32"/>
        </w:rPr>
      </w:pPr>
      <w:r>
        <w:rPr>
          <w:rFonts w:eastAsia="Calibri"/>
          <w:sz w:val="32"/>
          <w:szCs w:val="32"/>
        </w:rPr>
        <w:t>Our website path to yoga life helps them to schedule their classes based on their availability.</w:t>
      </w:r>
    </w:p>
    <w:p w14:paraId="295DC97C" w14:textId="34D9ECE6" w:rsidR="004E7DDB" w:rsidRPr="004E7DDB" w:rsidRDefault="004E7DDB" w:rsidP="004E7DDB">
      <w:pPr>
        <w:pStyle w:val="ListParagraph"/>
        <w:numPr>
          <w:ilvl w:val="0"/>
          <w:numId w:val="5"/>
        </w:numPr>
        <w:rPr>
          <w:rFonts w:eastAsia="Calibri"/>
          <w:sz w:val="32"/>
          <w:szCs w:val="32"/>
        </w:rPr>
      </w:pPr>
      <w:r>
        <w:rPr>
          <w:rFonts w:eastAsia="Calibri"/>
          <w:sz w:val="32"/>
          <w:szCs w:val="32"/>
        </w:rPr>
        <w:t>Our website gives more information about yoga.</w:t>
      </w:r>
    </w:p>
    <w:p w14:paraId="520BB6B2" w14:textId="77777777" w:rsidR="00091A82" w:rsidRDefault="00091A82">
      <w:pPr>
        <w:spacing w:before="4" w:line="180" w:lineRule="exact"/>
        <w:rPr>
          <w:sz w:val="19"/>
          <w:szCs w:val="19"/>
        </w:rPr>
      </w:pPr>
    </w:p>
    <w:p w14:paraId="266C9C90" w14:textId="77777777" w:rsidR="00091A82" w:rsidRDefault="00091A82">
      <w:pPr>
        <w:spacing w:line="200" w:lineRule="exact"/>
      </w:pPr>
    </w:p>
    <w:p w14:paraId="5F3D55E6" w14:textId="4D031EAB" w:rsidR="00091A82" w:rsidRDefault="00091A82">
      <w:pPr>
        <w:ind w:left="100"/>
      </w:pPr>
    </w:p>
    <w:p w14:paraId="4F154859" w14:textId="77777777" w:rsidR="00091A82" w:rsidRDefault="00091A82">
      <w:pPr>
        <w:spacing w:before="8" w:line="180" w:lineRule="exact"/>
        <w:rPr>
          <w:sz w:val="18"/>
          <w:szCs w:val="18"/>
        </w:rPr>
      </w:pPr>
    </w:p>
    <w:p w14:paraId="0A6EEABC" w14:textId="21EEC635" w:rsidR="00091A82" w:rsidRDefault="00E030CB" w:rsidP="004E7DDB">
      <w:pPr>
        <w:spacing w:line="259" w:lineRule="auto"/>
        <w:ind w:left="100" w:right="56"/>
        <w:jc w:val="both"/>
      </w:pPr>
      <w:r>
        <w:rPr>
          <w:rFonts w:ascii="Arial" w:eastAsia="Arial" w:hAnsi="Arial" w:cs="Arial"/>
          <w:color w:val="51555E"/>
          <w:sz w:val="22"/>
          <w:szCs w:val="22"/>
        </w:rPr>
        <w:t>.</w:t>
      </w:r>
    </w:p>
    <w:p w14:paraId="5C2FD735" w14:textId="77777777" w:rsidR="00091A82" w:rsidRDefault="00091A82">
      <w:pPr>
        <w:spacing w:line="200" w:lineRule="exact"/>
      </w:pPr>
    </w:p>
    <w:p w14:paraId="325FECD6" w14:textId="77777777" w:rsidR="00091A82" w:rsidRDefault="00091A82">
      <w:pPr>
        <w:spacing w:line="200" w:lineRule="exact"/>
      </w:pPr>
    </w:p>
    <w:p w14:paraId="250DACC1" w14:textId="77777777" w:rsidR="00091A82" w:rsidRDefault="00091A82">
      <w:pPr>
        <w:spacing w:line="200" w:lineRule="exact"/>
      </w:pPr>
    </w:p>
    <w:p w14:paraId="18A927E1" w14:textId="77777777" w:rsidR="00091A82" w:rsidRDefault="00091A82">
      <w:pPr>
        <w:spacing w:line="200" w:lineRule="exact"/>
      </w:pPr>
    </w:p>
    <w:p w14:paraId="2C6BAC52" w14:textId="77777777" w:rsidR="00091A82" w:rsidRDefault="00091A82">
      <w:pPr>
        <w:spacing w:line="200" w:lineRule="exact"/>
      </w:pPr>
    </w:p>
    <w:p w14:paraId="39BE8780" w14:textId="77777777" w:rsidR="00091A82" w:rsidRDefault="00091A82">
      <w:pPr>
        <w:spacing w:line="200" w:lineRule="exact"/>
      </w:pPr>
    </w:p>
    <w:p w14:paraId="5D611ECD" w14:textId="77777777" w:rsidR="00091A82" w:rsidRDefault="00091A82">
      <w:pPr>
        <w:spacing w:line="200" w:lineRule="exact"/>
      </w:pPr>
    </w:p>
    <w:p w14:paraId="71E78E7D" w14:textId="77777777" w:rsidR="00091A82" w:rsidRDefault="00091A82">
      <w:pPr>
        <w:spacing w:line="200" w:lineRule="exact"/>
      </w:pPr>
    </w:p>
    <w:p w14:paraId="5B524074" w14:textId="77777777" w:rsidR="00091A82" w:rsidRDefault="00091A82">
      <w:pPr>
        <w:spacing w:line="200" w:lineRule="exact"/>
      </w:pPr>
    </w:p>
    <w:p w14:paraId="7D7F8378" w14:textId="77777777" w:rsidR="00091A82" w:rsidRDefault="00091A82">
      <w:pPr>
        <w:spacing w:line="200" w:lineRule="exact"/>
      </w:pPr>
    </w:p>
    <w:p w14:paraId="1FE390ED" w14:textId="77777777" w:rsidR="00091A82" w:rsidRDefault="00091A82">
      <w:pPr>
        <w:spacing w:line="200" w:lineRule="exact"/>
      </w:pPr>
    </w:p>
    <w:p w14:paraId="783B9129" w14:textId="77777777" w:rsidR="00091A82" w:rsidRDefault="00091A82">
      <w:pPr>
        <w:spacing w:line="200" w:lineRule="exact"/>
      </w:pPr>
    </w:p>
    <w:p w14:paraId="203CD386" w14:textId="77777777" w:rsidR="00091A82" w:rsidRDefault="00091A82">
      <w:pPr>
        <w:spacing w:line="200" w:lineRule="exact"/>
      </w:pPr>
    </w:p>
    <w:p w14:paraId="588B7872" w14:textId="77777777" w:rsidR="00091A82" w:rsidRDefault="00091A82">
      <w:pPr>
        <w:spacing w:line="200" w:lineRule="exact"/>
      </w:pPr>
    </w:p>
    <w:p w14:paraId="7998932A" w14:textId="77777777" w:rsidR="00091A82" w:rsidRDefault="00091A82">
      <w:pPr>
        <w:spacing w:line="200" w:lineRule="exact"/>
      </w:pPr>
    </w:p>
    <w:p w14:paraId="6D52A5B8" w14:textId="77777777" w:rsidR="00091A82" w:rsidRDefault="00091A82">
      <w:pPr>
        <w:spacing w:line="200" w:lineRule="exact"/>
      </w:pPr>
    </w:p>
    <w:p w14:paraId="16AC809A" w14:textId="77777777" w:rsidR="00091A82" w:rsidRDefault="00091A82">
      <w:pPr>
        <w:spacing w:line="200" w:lineRule="exact"/>
      </w:pPr>
    </w:p>
    <w:p w14:paraId="72CE580D" w14:textId="77777777" w:rsidR="00091A82" w:rsidRDefault="00091A82">
      <w:pPr>
        <w:spacing w:line="200" w:lineRule="exact"/>
      </w:pPr>
    </w:p>
    <w:p w14:paraId="7114EF31" w14:textId="77777777" w:rsidR="00091A82" w:rsidRDefault="00091A82">
      <w:pPr>
        <w:spacing w:line="200" w:lineRule="exact"/>
      </w:pPr>
    </w:p>
    <w:p w14:paraId="4B293066" w14:textId="77777777" w:rsidR="00091A82" w:rsidRDefault="00091A82">
      <w:pPr>
        <w:spacing w:line="200" w:lineRule="exact"/>
      </w:pPr>
    </w:p>
    <w:p w14:paraId="06328DCD" w14:textId="77777777" w:rsidR="00091A82" w:rsidRDefault="00091A82">
      <w:pPr>
        <w:spacing w:line="200" w:lineRule="exact"/>
      </w:pPr>
    </w:p>
    <w:p w14:paraId="5C76B5A8" w14:textId="77777777" w:rsidR="00091A82" w:rsidRDefault="00091A82">
      <w:pPr>
        <w:spacing w:line="200" w:lineRule="exact"/>
      </w:pPr>
    </w:p>
    <w:p w14:paraId="0FF58E5B" w14:textId="77777777" w:rsidR="0008160B" w:rsidRPr="0008160B" w:rsidRDefault="0008160B" w:rsidP="0008160B">
      <w:pPr>
        <w:spacing w:before="13" w:line="260" w:lineRule="exact"/>
        <w:rPr>
          <w:sz w:val="28"/>
          <w:szCs w:val="28"/>
        </w:rPr>
      </w:pPr>
    </w:p>
    <w:p w14:paraId="5A62E1D1" w14:textId="6F9C495E" w:rsidR="0008160B" w:rsidRDefault="0008160B" w:rsidP="0008160B">
      <w:pPr>
        <w:spacing w:before="38"/>
        <w:ind w:left="100" w:right="3900"/>
        <w:jc w:val="both"/>
        <w:rPr>
          <w:rFonts w:eastAsia="Calibri"/>
          <w:color w:val="2D74B5"/>
          <w:w w:val="99"/>
          <w:sz w:val="28"/>
          <w:szCs w:val="28"/>
        </w:rPr>
      </w:pPr>
      <w:r w:rsidRPr="0008160B">
        <w:rPr>
          <w:rFonts w:eastAsia="Calibri"/>
          <w:color w:val="2D74B5"/>
          <w:w w:val="99"/>
          <w:sz w:val="28"/>
          <w:szCs w:val="28"/>
        </w:rPr>
        <w:t>CHAPTER 3: TECHNOLOGIES</w:t>
      </w:r>
      <w:r>
        <w:rPr>
          <w:rFonts w:eastAsia="Calibri"/>
          <w:color w:val="2D74B5"/>
          <w:w w:val="99"/>
          <w:sz w:val="28"/>
          <w:szCs w:val="28"/>
        </w:rPr>
        <w:t xml:space="preserve"> </w:t>
      </w:r>
      <w:r w:rsidRPr="0008160B">
        <w:rPr>
          <w:rFonts w:eastAsia="Calibri"/>
          <w:color w:val="2D74B5"/>
          <w:w w:val="99"/>
          <w:sz w:val="28"/>
          <w:szCs w:val="28"/>
        </w:rPr>
        <w:t>USED</w:t>
      </w:r>
    </w:p>
    <w:p w14:paraId="59B77E5A" w14:textId="6F772F6A" w:rsidR="004B43CA" w:rsidRDefault="004B43CA" w:rsidP="0008160B">
      <w:pPr>
        <w:spacing w:before="38"/>
        <w:ind w:left="100" w:right="3900"/>
        <w:jc w:val="both"/>
        <w:rPr>
          <w:rFonts w:eastAsia="Calibri"/>
          <w:color w:val="2D74B5"/>
          <w:w w:val="99"/>
          <w:sz w:val="28"/>
          <w:szCs w:val="28"/>
        </w:rPr>
      </w:pPr>
    </w:p>
    <w:p w14:paraId="4A62E4DA" w14:textId="1D8E8E51" w:rsidR="004B43CA" w:rsidRDefault="004B43CA" w:rsidP="0008160B">
      <w:pPr>
        <w:spacing w:before="38"/>
        <w:ind w:left="100" w:right="3900"/>
        <w:jc w:val="both"/>
        <w:rPr>
          <w:rFonts w:eastAsia="Calibri"/>
          <w:color w:val="2D74B5"/>
          <w:w w:val="99"/>
          <w:sz w:val="28"/>
          <w:szCs w:val="28"/>
        </w:rPr>
      </w:pPr>
    </w:p>
    <w:p w14:paraId="00F678AB" w14:textId="0A7FF74A" w:rsidR="004B43CA" w:rsidRDefault="004B43CA" w:rsidP="0008160B">
      <w:pPr>
        <w:spacing w:before="38"/>
        <w:ind w:left="100" w:right="3900"/>
        <w:jc w:val="both"/>
        <w:rPr>
          <w:rFonts w:eastAsia="Calibri"/>
          <w:color w:val="2D74B5"/>
          <w:w w:val="99"/>
          <w:sz w:val="28"/>
          <w:szCs w:val="28"/>
        </w:rPr>
      </w:pPr>
    </w:p>
    <w:p w14:paraId="6A3E8A14" w14:textId="2FF6BDAD" w:rsidR="004B43CA" w:rsidRPr="004B43CA" w:rsidRDefault="004B43CA" w:rsidP="004B43CA">
      <w:pPr>
        <w:pStyle w:val="ListParagraph"/>
        <w:numPr>
          <w:ilvl w:val="0"/>
          <w:numId w:val="6"/>
        </w:numPr>
        <w:rPr>
          <w:rFonts w:eastAsia="Calibri"/>
          <w:w w:val="99"/>
          <w:sz w:val="28"/>
          <w:szCs w:val="28"/>
        </w:rPr>
      </w:pPr>
      <w:r w:rsidRPr="004B43CA">
        <w:rPr>
          <w:rFonts w:eastAsia="Calibri"/>
          <w:w w:val="99"/>
          <w:sz w:val="28"/>
          <w:szCs w:val="28"/>
        </w:rPr>
        <w:t>HTML</w:t>
      </w:r>
    </w:p>
    <w:p w14:paraId="27D76187" w14:textId="02BA133F" w:rsidR="004B43CA" w:rsidRPr="004B43CA" w:rsidRDefault="004B43CA" w:rsidP="004B43CA">
      <w:pPr>
        <w:pStyle w:val="ListParagraph"/>
        <w:numPr>
          <w:ilvl w:val="0"/>
          <w:numId w:val="6"/>
        </w:numPr>
        <w:rPr>
          <w:rFonts w:eastAsia="Calibri"/>
          <w:w w:val="99"/>
          <w:sz w:val="28"/>
          <w:szCs w:val="28"/>
        </w:rPr>
      </w:pPr>
      <w:r w:rsidRPr="004B43CA">
        <w:rPr>
          <w:rFonts w:eastAsia="Calibri"/>
          <w:w w:val="99"/>
          <w:sz w:val="28"/>
          <w:szCs w:val="28"/>
        </w:rPr>
        <w:t>CSS</w:t>
      </w:r>
    </w:p>
    <w:p w14:paraId="3780FC61" w14:textId="4708787C" w:rsidR="004B43CA" w:rsidRPr="004B43CA" w:rsidRDefault="004B43CA" w:rsidP="004B43CA">
      <w:pPr>
        <w:pStyle w:val="ListParagraph"/>
        <w:numPr>
          <w:ilvl w:val="0"/>
          <w:numId w:val="6"/>
        </w:numPr>
        <w:rPr>
          <w:rFonts w:eastAsia="Calibri"/>
          <w:w w:val="99"/>
          <w:sz w:val="28"/>
          <w:szCs w:val="28"/>
        </w:rPr>
      </w:pPr>
      <w:r w:rsidRPr="004B43CA">
        <w:rPr>
          <w:rFonts w:eastAsia="Calibri"/>
          <w:w w:val="99"/>
          <w:sz w:val="28"/>
          <w:szCs w:val="28"/>
        </w:rPr>
        <w:t>XAMPP SERVER</w:t>
      </w:r>
    </w:p>
    <w:p w14:paraId="2B02F5F4" w14:textId="317421A1" w:rsidR="004B43CA" w:rsidRPr="004B43CA" w:rsidRDefault="004B43CA" w:rsidP="004B43CA">
      <w:pPr>
        <w:pStyle w:val="ListParagraph"/>
        <w:numPr>
          <w:ilvl w:val="0"/>
          <w:numId w:val="6"/>
        </w:numPr>
        <w:rPr>
          <w:rFonts w:eastAsia="Calibri"/>
          <w:w w:val="99"/>
          <w:sz w:val="28"/>
          <w:szCs w:val="28"/>
        </w:rPr>
      </w:pPr>
      <w:r w:rsidRPr="004B43CA">
        <w:rPr>
          <w:rFonts w:eastAsia="Calibri"/>
          <w:w w:val="99"/>
          <w:sz w:val="28"/>
          <w:szCs w:val="28"/>
        </w:rPr>
        <w:t>PHP</w:t>
      </w:r>
    </w:p>
    <w:p w14:paraId="4F3AF860" w14:textId="24576161" w:rsidR="004B43CA" w:rsidRDefault="004B43CA" w:rsidP="004B43CA">
      <w:pPr>
        <w:rPr>
          <w:rFonts w:eastAsia="Calibri"/>
          <w:w w:val="99"/>
        </w:rPr>
      </w:pPr>
    </w:p>
    <w:p w14:paraId="473F8C4C" w14:textId="6BF61314" w:rsidR="004B43CA" w:rsidRDefault="004B43CA" w:rsidP="004B43CA">
      <w:pPr>
        <w:rPr>
          <w:rFonts w:eastAsia="Calibri"/>
          <w:w w:val="99"/>
        </w:rPr>
      </w:pPr>
    </w:p>
    <w:p w14:paraId="5A46CD71" w14:textId="69444688" w:rsidR="004B43CA" w:rsidRDefault="004B43CA" w:rsidP="004B43CA">
      <w:pPr>
        <w:rPr>
          <w:rFonts w:eastAsia="Calibri"/>
          <w:w w:val="99"/>
        </w:rPr>
      </w:pPr>
    </w:p>
    <w:p w14:paraId="7B52D17A" w14:textId="333B421D" w:rsidR="004B43CA" w:rsidRDefault="004B43CA" w:rsidP="004B43CA">
      <w:pPr>
        <w:rPr>
          <w:rFonts w:eastAsia="Calibri"/>
          <w:w w:val="99"/>
        </w:rPr>
      </w:pPr>
    </w:p>
    <w:p w14:paraId="036411B4" w14:textId="3107DE97" w:rsidR="004B43CA" w:rsidRDefault="004B43CA" w:rsidP="004B43CA">
      <w:pPr>
        <w:rPr>
          <w:rFonts w:eastAsia="Calibri"/>
          <w:w w:val="99"/>
        </w:rPr>
      </w:pPr>
    </w:p>
    <w:p w14:paraId="15F3032D" w14:textId="4B26AF5A" w:rsidR="004B43CA" w:rsidRDefault="004B43CA" w:rsidP="004B43CA">
      <w:pPr>
        <w:rPr>
          <w:rFonts w:eastAsia="Calibri"/>
          <w:b/>
          <w:bCs/>
          <w:w w:val="99"/>
          <w:sz w:val="28"/>
          <w:szCs w:val="28"/>
        </w:rPr>
      </w:pPr>
      <w:r w:rsidRPr="004B43CA">
        <w:rPr>
          <w:rFonts w:eastAsia="Calibri"/>
          <w:b/>
          <w:bCs/>
          <w:w w:val="99"/>
          <w:sz w:val="28"/>
          <w:szCs w:val="28"/>
        </w:rPr>
        <w:t>REFERENCES:</w:t>
      </w:r>
    </w:p>
    <w:p w14:paraId="2621EF15" w14:textId="7EDDB4DE" w:rsidR="004B43CA" w:rsidRDefault="004B43CA" w:rsidP="004B43CA">
      <w:pPr>
        <w:rPr>
          <w:rFonts w:eastAsia="Calibri"/>
          <w:b/>
          <w:bCs/>
          <w:w w:val="99"/>
          <w:sz w:val="28"/>
          <w:szCs w:val="28"/>
        </w:rPr>
      </w:pPr>
    </w:p>
    <w:p w14:paraId="559F64F1" w14:textId="6998F914" w:rsidR="0008160B" w:rsidRDefault="00E95AA5" w:rsidP="0008160B">
      <w:pPr>
        <w:spacing w:before="38"/>
        <w:ind w:left="100" w:right="3900"/>
        <w:jc w:val="both"/>
        <w:rPr>
          <w:rFonts w:eastAsia="Calibri"/>
          <w:b/>
          <w:bCs/>
          <w:w w:val="99"/>
          <w:sz w:val="28"/>
          <w:szCs w:val="28"/>
        </w:rPr>
      </w:pPr>
      <w:r>
        <w:rPr>
          <w:rFonts w:eastAsia="Calibri"/>
          <w:b/>
          <w:bCs/>
          <w:w w:val="99"/>
          <w:sz w:val="28"/>
          <w:szCs w:val="28"/>
        </w:rPr>
        <w:t>W3schools</w:t>
      </w:r>
    </w:p>
    <w:p w14:paraId="2C985347" w14:textId="06A10969" w:rsidR="00602BFA" w:rsidRDefault="00602BFA" w:rsidP="00B67540">
      <w:pPr>
        <w:spacing w:before="38"/>
        <w:ind w:right="3900"/>
        <w:jc w:val="both"/>
        <w:rPr>
          <w:rFonts w:eastAsia="Calibri"/>
          <w:color w:val="2D74B5"/>
          <w:w w:val="99"/>
          <w:sz w:val="28"/>
          <w:szCs w:val="28"/>
        </w:rPr>
      </w:pPr>
    </w:p>
    <w:p w14:paraId="43CB2A07" w14:textId="641815DF" w:rsidR="0008160B" w:rsidRDefault="0008160B" w:rsidP="0008160B">
      <w:pPr>
        <w:spacing w:before="38"/>
        <w:ind w:left="100" w:right="3900"/>
        <w:jc w:val="both"/>
        <w:rPr>
          <w:rFonts w:eastAsia="Calibri"/>
          <w:color w:val="2D74B5"/>
          <w:w w:val="99"/>
          <w:sz w:val="28"/>
          <w:szCs w:val="28"/>
        </w:rPr>
      </w:pPr>
    </w:p>
    <w:p w14:paraId="0B0C0938" w14:textId="7B41E36F" w:rsidR="0008160B" w:rsidRPr="0008160B" w:rsidRDefault="0008160B" w:rsidP="0008160B">
      <w:pPr>
        <w:spacing w:before="38"/>
        <w:ind w:left="100" w:right="3900"/>
        <w:jc w:val="both"/>
        <w:rPr>
          <w:rFonts w:eastAsia="Calibri"/>
          <w:color w:val="2D74B5"/>
          <w:w w:val="99"/>
          <w:sz w:val="28"/>
          <w:szCs w:val="28"/>
        </w:rPr>
      </w:pPr>
    </w:p>
    <w:p w14:paraId="5123D31C" w14:textId="77777777" w:rsidR="00091A82" w:rsidRDefault="00091A82">
      <w:pPr>
        <w:spacing w:line="200" w:lineRule="exact"/>
      </w:pPr>
    </w:p>
    <w:p w14:paraId="6666B448" w14:textId="77777777" w:rsidR="00091A82" w:rsidRDefault="00091A82">
      <w:pPr>
        <w:spacing w:line="200" w:lineRule="exact"/>
      </w:pPr>
    </w:p>
    <w:p w14:paraId="0D1F2991" w14:textId="77777777" w:rsidR="00091A82" w:rsidRDefault="00091A82">
      <w:pPr>
        <w:spacing w:line="200" w:lineRule="exact"/>
      </w:pPr>
    </w:p>
    <w:p w14:paraId="7F8A595E" w14:textId="77777777" w:rsidR="00091A82" w:rsidRDefault="00091A82">
      <w:pPr>
        <w:spacing w:line="200" w:lineRule="exact"/>
      </w:pPr>
    </w:p>
    <w:p w14:paraId="7993661A" w14:textId="77777777" w:rsidR="00091A82" w:rsidRDefault="00091A82">
      <w:pPr>
        <w:spacing w:line="200" w:lineRule="exact"/>
      </w:pPr>
    </w:p>
    <w:p w14:paraId="26C0F67F" w14:textId="77777777" w:rsidR="00091A82" w:rsidRDefault="00091A82">
      <w:pPr>
        <w:spacing w:line="200" w:lineRule="exact"/>
      </w:pPr>
    </w:p>
    <w:p w14:paraId="53BD3423" w14:textId="77777777" w:rsidR="00091A82" w:rsidRDefault="00091A82">
      <w:pPr>
        <w:spacing w:line="200" w:lineRule="exact"/>
      </w:pPr>
    </w:p>
    <w:p w14:paraId="1C85FFEE" w14:textId="77777777" w:rsidR="00091A82" w:rsidRDefault="00091A82">
      <w:pPr>
        <w:spacing w:line="200" w:lineRule="exact"/>
      </w:pPr>
    </w:p>
    <w:p w14:paraId="5BB7FF70" w14:textId="77777777" w:rsidR="00091A82" w:rsidRDefault="00091A82">
      <w:pPr>
        <w:spacing w:line="200" w:lineRule="exact"/>
      </w:pPr>
    </w:p>
    <w:p w14:paraId="3CCF4B72" w14:textId="77777777" w:rsidR="00091A82" w:rsidRDefault="00091A82">
      <w:pPr>
        <w:spacing w:line="200" w:lineRule="exact"/>
      </w:pPr>
    </w:p>
    <w:p w14:paraId="778E337F" w14:textId="77777777" w:rsidR="00091A82" w:rsidRDefault="00091A82">
      <w:pPr>
        <w:spacing w:line="200" w:lineRule="exact"/>
      </w:pPr>
    </w:p>
    <w:p w14:paraId="255A7C3C" w14:textId="77777777" w:rsidR="00091A82" w:rsidRDefault="00091A82">
      <w:pPr>
        <w:spacing w:line="200" w:lineRule="exact"/>
      </w:pPr>
    </w:p>
    <w:p w14:paraId="1B5CCF42" w14:textId="77777777" w:rsidR="00091A82" w:rsidRDefault="00091A82">
      <w:pPr>
        <w:spacing w:line="200" w:lineRule="exact"/>
      </w:pPr>
    </w:p>
    <w:p w14:paraId="5287D910" w14:textId="77777777" w:rsidR="00091A82" w:rsidRDefault="00091A82">
      <w:pPr>
        <w:spacing w:line="200" w:lineRule="exact"/>
      </w:pPr>
    </w:p>
    <w:p w14:paraId="409F1C98" w14:textId="77777777" w:rsidR="00091A82" w:rsidRDefault="00091A82">
      <w:pPr>
        <w:spacing w:line="200" w:lineRule="exact"/>
      </w:pPr>
    </w:p>
    <w:p w14:paraId="3318CEA2" w14:textId="77777777" w:rsidR="00091A82" w:rsidRDefault="00091A82">
      <w:pPr>
        <w:spacing w:line="200" w:lineRule="exact"/>
      </w:pPr>
    </w:p>
    <w:p w14:paraId="59BBE767" w14:textId="77777777" w:rsidR="00091A82" w:rsidRDefault="00091A82">
      <w:pPr>
        <w:spacing w:line="200" w:lineRule="exact"/>
      </w:pPr>
    </w:p>
    <w:p w14:paraId="18A9505C" w14:textId="77777777" w:rsidR="00091A82" w:rsidRDefault="00091A82">
      <w:pPr>
        <w:spacing w:line="200" w:lineRule="exact"/>
      </w:pPr>
    </w:p>
    <w:p w14:paraId="327C8927" w14:textId="77777777" w:rsidR="00091A82" w:rsidRDefault="00091A82">
      <w:pPr>
        <w:spacing w:line="200" w:lineRule="exact"/>
      </w:pPr>
    </w:p>
    <w:p w14:paraId="6EA66BB1" w14:textId="77777777" w:rsidR="00091A82" w:rsidRDefault="00091A82">
      <w:pPr>
        <w:spacing w:line="200" w:lineRule="exact"/>
      </w:pPr>
    </w:p>
    <w:p w14:paraId="017E4CEE" w14:textId="77777777" w:rsidR="00091A82" w:rsidRDefault="00091A82">
      <w:pPr>
        <w:spacing w:line="200" w:lineRule="exact"/>
      </w:pPr>
    </w:p>
    <w:p w14:paraId="655A0207" w14:textId="77777777" w:rsidR="00091A82" w:rsidRDefault="00091A82">
      <w:pPr>
        <w:spacing w:line="200" w:lineRule="exact"/>
      </w:pPr>
    </w:p>
    <w:p w14:paraId="490CAFE5" w14:textId="77777777" w:rsidR="00091A82" w:rsidRDefault="00091A82">
      <w:pPr>
        <w:spacing w:line="200" w:lineRule="exact"/>
      </w:pPr>
    </w:p>
    <w:p w14:paraId="06C4B1F9" w14:textId="77777777" w:rsidR="00091A82" w:rsidRDefault="00091A82">
      <w:pPr>
        <w:spacing w:line="200" w:lineRule="exact"/>
      </w:pPr>
    </w:p>
    <w:p w14:paraId="42EC3F66" w14:textId="77777777" w:rsidR="00091A82" w:rsidRDefault="00091A82">
      <w:pPr>
        <w:spacing w:line="200" w:lineRule="exact"/>
      </w:pPr>
    </w:p>
    <w:p w14:paraId="7C4910C1" w14:textId="77777777" w:rsidR="00091A82" w:rsidRDefault="00091A82">
      <w:pPr>
        <w:spacing w:line="200" w:lineRule="exact"/>
      </w:pPr>
    </w:p>
    <w:p w14:paraId="1A14C11D" w14:textId="77777777" w:rsidR="00091A82" w:rsidRDefault="00091A82">
      <w:pPr>
        <w:spacing w:line="200" w:lineRule="exact"/>
      </w:pPr>
    </w:p>
    <w:p w14:paraId="294138E6" w14:textId="77777777" w:rsidR="00091A82" w:rsidRDefault="00091A82">
      <w:pPr>
        <w:spacing w:line="200" w:lineRule="exact"/>
      </w:pPr>
    </w:p>
    <w:p w14:paraId="46308E58" w14:textId="77777777" w:rsidR="00091A82" w:rsidRDefault="00091A82">
      <w:pPr>
        <w:spacing w:line="200" w:lineRule="exact"/>
      </w:pPr>
    </w:p>
    <w:p w14:paraId="4FD1A80D" w14:textId="77777777" w:rsidR="00091A82" w:rsidRDefault="00091A82">
      <w:pPr>
        <w:spacing w:line="200" w:lineRule="exact"/>
      </w:pPr>
    </w:p>
    <w:p w14:paraId="3928CBA5" w14:textId="77777777" w:rsidR="00091A82" w:rsidRDefault="00091A82">
      <w:pPr>
        <w:spacing w:line="200" w:lineRule="exact"/>
      </w:pPr>
    </w:p>
    <w:p w14:paraId="6D19595F" w14:textId="77777777" w:rsidR="00091A82" w:rsidRDefault="00091A82">
      <w:pPr>
        <w:spacing w:line="200" w:lineRule="exact"/>
      </w:pPr>
    </w:p>
    <w:p w14:paraId="008688F4" w14:textId="77777777" w:rsidR="00091A82" w:rsidRDefault="00091A82">
      <w:pPr>
        <w:spacing w:line="200" w:lineRule="exact"/>
      </w:pPr>
    </w:p>
    <w:p w14:paraId="44409A6F" w14:textId="77777777" w:rsidR="00091A82" w:rsidRDefault="00091A82">
      <w:pPr>
        <w:spacing w:line="200" w:lineRule="exact"/>
      </w:pPr>
    </w:p>
    <w:p w14:paraId="7D716B17" w14:textId="77777777" w:rsidR="00091A82" w:rsidRDefault="00091A82">
      <w:pPr>
        <w:spacing w:line="200" w:lineRule="exact"/>
      </w:pPr>
    </w:p>
    <w:p w14:paraId="032643B3" w14:textId="77777777" w:rsidR="00091A82" w:rsidRDefault="00091A82">
      <w:pPr>
        <w:spacing w:line="200" w:lineRule="exact"/>
      </w:pPr>
    </w:p>
    <w:p w14:paraId="6DFFE4B2" w14:textId="77777777" w:rsidR="00091A82" w:rsidRDefault="00091A82">
      <w:pPr>
        <w:spacing w:line="200" w:lineRule="exact"/>
      </w:pPr>
    </w:p>
    <w:p w14:paraId="0CF56320" w14:textId="77777777" w:rsidR="00091A82" w:rsidRDefault="00091A82">
      <w:pPr>
        <w:spacing w:line="200" w:lineRule="exact"/>
      </w:pPr>
    </w:p>
    <w:p w14:paraId="3CE880BE" w14:textId="77777777" w:rsidR="00091A82" w:rsidRDefault="00091A82">
      <w:pPr>
        <w:spacing w:before="17" w:line="280" w:lineRule="exact"/>
        <w:rPr>
          <w:sz w:val="28"/>
          <w:szCs w:val="28"/>
        </w:rPr>
      </w:pPr>
    </w:p>
    <w:p w14:paraId="3E9FC2C1" w14:textId="6036B379" w:rsidR="00091A82" w:rsidRDefault="00091A82">
      <w:pPr>
        <w:spacing w:before="12"/>
        <w:ind w:left="4309" w:right="4306"/>
        <w:jc w:val="center"/>
        <w:rPr>
          <w:rFonts w:ascii="Calibri" w:eastAsia="Calibri" w:hAnsi="Calibri" w:cs="Calibri"/>
          <w:sz w:val="22"/>
          <w:szCs w:val="22"/>
        </w:rPr>
      </w:pPr>
    </w:p>
    <w:sectPr w:rsidR="00091A82">
      <w:footerReference w:type="default" r:id="rId11"/>
      <w:pgSz w:w="12240" w:h="15840"/>
      <w:pgMar w:top="1480" w:right="1720" w:bottom="280" w:left="1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4E1E3" w14:textId="77777777" w:rsidR="00E901EB" w:rsidRDefault="00E901EB">
      <w:r>
        <w:separator/>
      </w:r>
    </w:p>
  </w:endnote>
  <w:endnote w:type="continuationSeparator" w:id="0">
    <w:p w14:paraId="4B11FB8A" w14:textId="77777777" w:rsidR="00E901EB" w:rsidRDefault="00E90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0278326"/>
      <w:docPartObj>
        <w:docPartGallery w:val="Page Numbers (Bottom of Page)"/>
        <w:docPartUnique/>
      </w:docPartObj>
    </w:sdtPr>
    <w:sdtEndPr>
      <w:rPr>
        <w:noProof/>
      </w:rPr>
    </w:sdtEndPr>
    <w:sdtContent>
      <w:p w14:paraId="462BFD47" w14:textId="5B69F423" w:rsidR="00EF30DD" w:rsidRDefault="00EF30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9BFADC" w14:textId="77777777" w:rsidR="00EF30DD" w:rsidRDefault="00EF3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6810057"/>
      <w:docPartObj>
        <w:docPartGallery w:val="Page Numbers (Bottom of Page)"/>
        <w:docPartUnique/>
      </w:docPartObj>
    </w:sdtPr>
    <w:sdtEndPr>
      <w:rPr>
        <w:noProof/>
      </w:rPr>
    </w:sdtEndPr>
    <w:sdtContent>
      <w:p w14:paraId="34F11DF9" w14:textId="23CDAD3A" w:rsidR="00EF30DD" w:rsidRDefault="00EF30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9A256B" w14:textId="388DDA01" w:rsidR="00091A82" w:rsidRDefault="00091A82">
    <w:pPr>
      <w:spacing w:line="200"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4894565"/>
      <w:docPartObj>
        <w:docPartGallery w:val="Page Numbers (Bottom of Page)"/>
        <w:docPartUnique/>
      </w:docPartObj>
    </w:sdtPr>
    <w:sdtEndPr>
      <w:rPr>
        <w:noProof/>
      </w:rPr>
    </w:sdtEndPr>
    <w:sdtContent>
      <w:p w14:paraId="2246BE76" w14:textId="5E94BD39" w:rsidR="00EF30DD" w:rsidRDefault="00EF30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2B8BF5" w14:textId="77777777" w:rsidR="00091A82" w:rsidRDefault="00091A82">
    <w:pPr>
      <w:spacing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7FF86" w14:textId="77777777" w:rsidR="00E901EB" w:rsidRDefault="00E901EB">
      <w:r>
        <w:separator/>
      </w:r>
    </w:p>
  </w:footnote>
  <w:footnote w:type="continuationSeparator" w:id="0">
    <w:p w14:paraId="608953AC" w14:textId="77777777" w:rsidR="00E901EB" w:rsidRDefault="00E901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43B58"/>
    <w:multiLevelType w:val="hybridMultilevel"/>
    <w:tmpl w:val="AB0801F0"/>
    <w:lvl w:ilvl="0" w:tplc="D43C7860">
      <w:start w:val="1"/>
      <w:numFmt w:val="bullet"/>
      <w:lvlText w:val="•"/>
      <w:lvlJc w:val="left"/>
      <w:pPr>
        <w:tabs>
          <w:tab w:val="num" w:pos="720"/>
        </w:tabs>
        <w:ind w:left="720" w:hanging="360"/>
      </w:pPr>
      <w:rPr>
        <w:rFonts w:ascii="Arial" w:hAnsi="Arial" w:hint="default"/>
      </w:rPr>
    </w:lvl>
    <w:lvl w:ilvl="1" w:tplc="69E0384C" w:tentative="1">
      <w:start w:val="1"/>
      <w:numFmt w:val="bullet"/>
      <w:lvlText w:val="•"/>
      <w:lvlJc w:val="left"/>
      <w:pPr>
        <w:tabs>
          <w:tab w:val="num" w:pos="1440"/>
        </w:tabs>
        <w:ind w:left="1440" w:hanging="360"/>
      </w:pPr>
      <w:rPr>
        <w:rFonts w:ascii="Arial" w:hAnsi="Arial" w:hint="default"/>
      </w:rPr>
    </w:lvl>
    <w:lvl w:ilvl="2" w:tplc="039CEB30" w:tentative="1">
      <w:start w:val="1"/>
      <w:numFmt w:val="bullet"/>
      <w:lvlText w:val="•"/>
      <w:lvlJc w:val="left"/>
      <w:pPr>
        <w:tabs>
          <w:tab w:val="num" w:pos="2160"/>
        </w:tabs>
        <w:ind w:left="2160" w:hanging="360"/>
      </w:pPr>
      <w:rPr>
        <w:rFonts w:ascii="Arial" w:hAnsi="Arial" w:hint="default"/>
      </w:rPr>
    </w:lvl>
    <w:lvl w:ilvl="3" w:tplc="37C4E7E0" w:tentative="1">
      <w:start w:val="1"/>
      <w:numFmt w:val="bullet"/>
      <w:lvlText w:val="•"/>
      <w:lvlJc w:val="left"/>
      <w:pPr>
        <w:tabs>
          <w:tab w:val="num" w:pos="2880"/>
        </w:tabs>
        <w:ind w:left="2880" w:hanging="360"/>
      </w:pPr>
      <w:rPr>
        <w:rFonts w:ascii="Arial" w:hAnsi="Arial" w:hint="default"/>
      </w:rPr>
    </w:lvl>
    <w:lvl w:ilvl="4" w:tplc="095EB5D0" w:tentative="1">
      <w:start w:val="1"/>
      <w:numFmt w:val="bullet"/>
      <w:lvlText w:val="•"/>
      <w:lvlJc w:val="left"/>
      <w:pPr>
        <w:tabs>
          <w:tab w:val="num" w:pos="3600"/>
        </w:tabs>
        <w:ind w:left="3600" w:hanging="360"/>
      </w:pPr>
      <w:rPr>
        <w:rFonts w:ascii="Arial" w:hAnsi="Arial" w:hint="default"/>
      </w:rPr>
    </w:lvl>
    <w:lvl w:ilvl="5" w:tplc="8DC0AB6E" w:tentative="1">
      <w:start w:val="1"/>
      <w:numFmt w:val="bullet"/>
      <w:lvlText w:val="•"/>
      <w:lvlJc w:val="left"/>
      <w:pPr>
        <w:tabs>
          <w:tab w:val="num" w:pos="4320"/>
        </w:tabs>
        <w:ind w:left="4320" w:hanging="360"/>
      </w:pPr>
      <w:rPr>
        <w:rFonts w:ascii="Arial" w:hAnsi="Arial" w:hint="default"/>
      </w:rPr>
    </w:lvl>
    <w:lvl w:ilvl="6" w:tplc="38D24946" w:tentative="1">
      <w:start w:val="1"/>
      <w:numFmt w:val="bullet"/>
      <w:lvlText w:val="•"/>
      <w:lvlJc w:val="left"/>
      <w:pPr>
        <w:tabs>
          <w:tab w:val="num" w:pos="5040"/>
        </w:tabs>
        <w:ind w:left="5040" w:hanging="360"/>
      </w:pPr>
      <w:rPr>
        <w:rFonts w:ascii="Arial" w:hAnsi="Arial" w:hint="default"/>
      </w:rPr>
    </w:lvl>
    <w:lvl w:ilvl="7" w:tplc="61EACBE8" w:tentative="1">
      <w:start w:val="1"/>
      <w:numFmt w:val="bullet"/>
      <w:lvlText w:val="•"/>
      <w:lvlJc w:val="left"/>
      <w:pPr>
        <w:tabs>
          <w:tab w:val="num" w:pos="5760"/>
        </w:tabs>
        <w:ind w:left="5760" w:hanging="360"/>
      </w:pPr>
      <w:rPr>
        <w:rFonts w:ascii="Arial" w:hAnsi="Arial" w:hint="default"/>
      </w:rPr>
    </w:lvl>
    <w:lvl w:ilvl="8" w:tplc="2E6AE82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AFF2DE1"/>
    <w:multiLevelType w:val="multilevel"/>
    <w:tmpl w:val="B33E047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3B987506"/>
    <w:multiLevelType w:val="hybridMultilevel"/>
    <w:tmpl w:val="50449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681E0E"/>
    <w:multiLevelType w:val="hybridMultilevel"/>
    <w:tmpl w:val="6188F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6E1672"/>
    <w:multiLevelType w:val="multilevel"/>
    <w:tmpl w:val="8670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EE1C57"/>
    <w:multiLevelType w:val="hybridMultilevel"/>
    <w:tmpl w:val="FAA40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A82"/>
    <w:rsid w:val="00022419"/>
    <w:rsid w:val="0008131D"/>
    <w:rsid w:val="0008160B"/>
    <w:rsid w:val="00091A82"/>
    <w:rsid w:val="00196367"/>
    <w:rsid w:val="00277B34"/>
    <w:rsid w:val="003A6901"/>
    <w:rsid w:val="004B43CA"/>
    <w:rsid w:val="004E7DDB"/>
    <w:rsid w:val="00602BFA"/>
    <w:rsid w:val="00B67540"/>
    <w:rsid w:val="00D86EF4"/>
    <w:rsid w:val="00E030CB"/>
    <w:rsid w:val="00E16FF0"/>
    <w:rsid w:val="00E901EB"/>
    <w:rsid w:val="00E95AA5"/>
    <w:rsid w:val="00EC569B"/>
    <w:rsid w:val="00EF30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76ACF0"/>
  <w15:docId w15:val="{3D5CB810-C128-416D-AE17-35B2A77B2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NormalWeb">
    <w:name w:val="Normal (Web)"/>
    <w:basedOn w:val="Normal"/>
    <w:uiPriority w:val="99"/>
    <w:semiHidden/>
    <w:unhideWhenUsed/>
    <w:rsid w:val="00D86EF4"/>
    <w:pPr>
      <w:spacing w:before="100" w:beforeAutospacing="1" w:after="100" w:afterAutospacing="1"/>
    </w:pPr>
    <w:rPr>
      <w:sz w:val="24"/>
      <w:szCs w:val="24"/>
      <w:lang w:val="en-IN" w:eastAsia="en-IN"/>
    </w:rPr>
  </w:style>
  <w:style w:type="paragraph" w:styleId="ListParagraph">
    <w:name w:val="List Paragraph"/>
    <w:basedOn w:val="Normal"/>
    <w:uiPriority w:val="34"/>
    <w:qFormat/>
    <w:rsid w:val="00E16FF0"/>
    <w:pPr>
      <w:ind w:left="720"/>
      <w:contextualSpacing/>
    </w:pPr>
  </w:style>
  <w:style w:type="paragraph" w:styleId="Header">
    <w:name w:val="header"/>
    <w:basedOn w:val="Normal"/>
    <w:link w:val="HeaderChar"/>
    <w:uiPriority w:val="99"/>
    <w:unhideWhenUsed/>
    <w:rsid w:val="00EF30DD"/>
    <w:pPr>
      <w:tabs>
        <w:tab w:val="center" w:pos="4513"/>
        <w:tab w:val="right" w:pos="9026"/>
      </w:tabs>
    </w:pPr>
  </w:style>
  <w:style w:type="character" w:customStyle="1" w:styleId="HeaderChar">
    <w:name w:val="Header Char"/>
    <w:basedOn w:val="DefaultParagraphFont"/>
    <w:link w:val="Header"/>
    <w:uiPriority w:val="99"/>
    <w:rsid w:val="00EF30DD"/>
  </w:style>
  <w:style w:type="paragraph" w:styleId="Footer">
    <w:name w:val="footer"/>
    <w:basedOn w:val="Normal"/>
    <w:link w:val="FooterChar"/>
    <w:uiPriority w:val="99"/>
    <w:unhideWhenUsed/>
    <w:rsid w:val="00EF30DD"/>
    <w:pPr>
      <w:tabs>
        <w:tab w:val="center" w:pos="4513"/>
        <w:tab w:val="right" w:pos="9026"/>
      </w:tabs>
    </w:pPr>
  </w:style>
  <w:style w:type="character" w:customStyle="1" w:styleId="FooterChar">
    <w:name w:val="Footer Char"/>
    <w:basedOn w:val="DefaultParagraphFont"/>
    <w:link w:val="Footer"/>
    <w:uiPriority w:val="99"/>
    <w:rsid w:val="00EF3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791053">
      <w:bodyDiv w:val="1"/>
      <w:marLeft w:val="0"/>
      <w:marRight w:val="0"/>
      <w:marTop w:val="0"/>
      <w:marBottom w:val="0"/>
      <w:divBdr>
        <w:top w:val="none" w:sz="0" w:space="0" w:color="auto"/>
        <w:left w:val="none" w:sz="0" w:space="0" w:color="auto"/>
        <w:bottom w:val="none" w:sz="0" w:space="0" w:color="auto"/>
        <w:right w:val="none" w:sz="0" w:space="0" w:color="auto"/>
      </w:divBdr>
    </w:div>
    <w:div w:id="587732883">
      <w:bodyDiv w:val="1"/>
      <w:marLeft w:val="0"/>
      <w:marRight w:val="0"/>
      <w:marTop w:val="0"/>
      <w:marBottom w:val="0"/>
      <w:divBdr>
        <w:top w:val="none" w:sz="0" w:space="0" w:color="auto"/>
        <w:left w:val="none" w:sz="0" w:space="0" w:color="auto"/>
        <w:bottom w:val="none" w:sz="0" w:space="0" w:color="auto"/>
        <w:right w:val="none" w:sz="0" w:space="0" w:color="auto"/>
      </w:divBdr>
      <w:divsChild>
        <w:div w:id="1430394209">
          <w:marLeft w:val="547"/>
          <w:marRight w:val="0"/>
          <w:marTop w:val="0"/>
          <w:marBottom w:val="0"/>
          <w:divBdr>
            <w:top w:val="none" w:sz="0" w:space="0" w:color="auto"/>
            <w:left w:val="none" w:sz="0" w:space="0" w:color="auto"/>
            <w:bottom w:val="none" w:sz="0" w:space="0" w:color="auto"/>
            <w:right w:val="none" w:sz="0" w:space="0" w:color="auto"/>
          </w:divBdr>
        </w:div>
        <w:div w:id="1057631197">
          <w:marLeft w:val="547"/>
          <w:marRight w:val="0"/>
          <w:marTop w:val="0"/>
          <w:marBottom w:val="0"/>
          <w:divBdr>
            <w:top w:val="none" w:sz="0" w:space="0" w:color="auto"/>
            <w:left w:val="none" w:sz="0" w:space="0" w:color="auto"/>
            <w:bottom w:val="none" w:sz="0" w:space="0" w:color="auto"/>
            <w:right w:val="none" w:sz="0" w:space="0" w:color="auto"/>
          </w:divBdr>
        </w:div>
        <w:div w:id="2045979869">
          <w:marLeft w:val="547"/>
          <w:marRight w:val="0"/>
          <w:marTop w:val="0"/>
          <w:marBottom w:val="0"/>
          <w:divBdr>
            <w:top w:val="none" w:sz="0" w:space="0" w:color="auto"/>
            <w:left w:val="none" w:sz="0" w:space="0" w:color="auto"/>
            <w:bottom w:val="none" w:sz="0" w:space="0" w:color="auto"/>
            <w:right w:val="none" w:sz="0" w:space="0" w:color="auto"/>
          </w:divBdr>
        </w:div>
      </w:divsChild>
    </w:div>
    <w:div w:id="970674861">
      <w:bodyDiv w:val="1"/>
      <w:marLeft w:val="0"/>
      <w:marRight w:val="0"/>
      <w:marTop w:val="0"/>
      <w:marBottom w:val="0"/>
      <w:divBdr>
        <w:top w:val="none" w:sz="0" w:space="0" w:color="auto"/>
        <w:left w:val="none" w:sz="0" w:space="0" w:color="auto"/>
        <w:bottom w:val="none" w:sz="0" w:space="0" w:color="auto"/>
        <w:right w:val="none" w:sz="0" w:space="0" w:color="auto"/>
      </w:divBdr>
      <w:divsChild>
        <w:div w:id="918707710">
          <w:marLeft w:val="547"/>
          <w:marRight w:val="0"/>
          <w:marTop w:val="0"/>
          <w:marBottom w:val="0"/>
          <w:divBdr>
            <w:top w:val="none" w:sz="0" w:space="0" w:color="auto"/>
            <w:left w:val="none" w:sz="0" w:space="0" w:color="auto"/>
            <w:bottom w:val="none" w:sz="0" w:space="0" w:color="auto"/>
            <w:right w:val="none" w:sz="0" w:space="0" w:color="auto"/>
          </w:divBdr>
        </w:div>
        <w:div w:id="1377387251">
          <w:marLeft w:val="547"/>
          <w:marRight w:val="0"/>
          <w:marTop w:val="0"/>
          <w:marBottom w:val="0"/>
          <w:divBdr>
            <w:top w:val="none" w:sz="0" w:space="0" w:color="auto"/>
            <w:left w:val="none" w:sz="0" w:space="0" w:color="auto"/>
            <w:bottom w:val="none" w:sz="0" w:space="0" w:color="auto"/>
            <w:right w:val="none" w:sz="0" w:space="0" w:color="auto"/>
          </w:divBdr>
        </w:div>
        <w:div w:id="250622634">
          <w:marLeft w:val="547"/>
          <w:marRight w:val="0"/>
          <w:marTop w:val="0"/>
          <w:marBottom w:val="0"/>
          <w:divBdr>
            <w:top w:val="none" w:sz="0" w:space="0" w:color="auto"/>
            <w:left w:val="none" w:sz="0" w:space="0" w:color="auto"/>
            <w:bottom w:val="none" w:sz="0" w:space="0" w:color="auto"/>
            <w:right w:val="none" w:sz="0" w:space="0" w:color="auto"/>
          </w:divBdr>
        </w:div>
      </w:divsChild>
    </w:div>
    <w:div w:id="978002402">
      <w:bodyDiv w:val="1"/>
      <w:marLeft w:val="0"/>
      <w:marRight w:val="0"/>
      <w:marTop w:val="0"/>
      <w:marBottom w:val="0"/>
      <w:divBdr>
        <w:top w:val="none" w:sz="0" w:space="0" w:color="auto"/>
        <w:left w:val="none" w:sz="0" w:space="0" w:color="auto"/>
        <w:bottom w:val="none" w:sz="0" w:space="0" w:color="auto"/>
        <w:right w:val="none" w:sz="0" w:space="0" w:color="auto"/>
      </w:divBdr>
      <w:divsChild>
        <w:div w:id="354304525">
          <w:marLeft w:val="547"/>
          <w:marRight w:val="0"/>
          <w:marTop w:val="0"/>
          <w:marBottom w:val="0"/>
          <w:divBdr>
            <w:top w:val="none" w:sz="0" w:space="0" w:color="auto"/>
            <w:left w:val="none" w:sz="0" w:space="0" w:color="auto"/>
            <w:bottom w:val="none" w:sz="0" w:space="0" w:color="auto"/>
            <w:right w:val="none" w:sz="0" w:space="0" w:color="auto"/>
          </w:divBdr>
        </w:div>
        <w:div w:id="1812746837">
          <w:marLeft w:val="547"/>
          <w:marRight w:val="0"/>
          <w:marTop w:val="0"/>
          <w:marBottom w:val="0"/>
          <w:divBdr>
            <w:top w:val="none" w:sz="0" w:space="0" w:color="auto"/>
            <w:left w:val="none" w:sz="0" w:space="0" w:color="auto"/>
            <w:bottom w:val="none" w:sz="0" w:space="0" w:color="auto"/>
            <w:right w:val="none" w:sz="0" w:space="0" w:color="auto"/>
          </w:divBdr>
        </w:div>
        <w:div w:id="1853765797">
          <w:marLeft w:val="547"/>
          <w:marRight w:val="0"/>
          <w:marTop w:val="0"/>
          <w:marBottom w:val="0"/>
          <w:divBdr>
            <w:top w:val="none" w:sz="0" w:space="0" w:color="auto"/>
            <w:left w:val="none" w:sz="0" w:space="0" w:color="auto"/>
            <w:bottom w:val="none" w:sz="0" w:space="0" w:color="auto"/>
            <w:right w:val="none" w:sz="0" w:space="0" w:color="auto"/>
          </w:divBdr>
        </w:div>
      </w:divsChild>
    </w:div>
    <w:div w:id="1087578738">
      <w:bodyDiv w:val="1"/>
      <w:marLeft w:val="0"/>
      <w:marRight w:val="0"/>
      <w:marTop w:val="0"/>
      <w:marBottom w:val="0"/>
      <w:divBdr>
        <w:top w:val="none" w:sz="0" w:space="0" w:color="auto"/>
        <w:left w:val="none" w:sz="0" w:space="0" w:color="auto"/>
        <w:bottom w:val="none" w:sz="0" w:space="0" w:color="auto"/>
        <w:right w:val="none" w:sz="0" w:space="0" w:color="auto"/>
      </w:divBdr>
      <w:divsChild>
        <w:div w:id="1902054418">
          <w:marLeft w:val="547"/>
          <w:marRight w:val="0"/>
          <w:marTop w:val="0"/>
          <w:marBottom w:val="0"/>
          <w:divBdr>
            <w:top w:val="none" w:sz="0" w:space="0" w:color="auto"/>
            <w:left w:val="none" w:sz="0" w:space="0" w:color="auto"/>
            <w:bottom w:val="none" w:sz="0" w:space="0" w:color="auto"/>
            <w:right w:val="none" w:sz="0" w:space="0" w:color="auto"/>
          </w:divBdr>
        </w:div>
        <w:div w:id="858545458">
          <w:marLeft w:val="547"/>
          <w:marRight w:val="0"/>
          <w:marTop w:val="0"/>
          <w:marBottom w:val="0"/>
          <w:divBdr>
            <w:top w:val="none" w:sz="0" w:space="0" w:color="auto"/>
            <w:left w:val="none" w:sz="0" w:space="0" w:color="auto"/>
            <w:bottom w:val="none" w:sz="0" w:space="0" w:color="auto"/>
            <w:right w:val="none" w:sz="0" w:space="0" w:color="auto"/>
          </w:divBdr>
        </w:div>
        <w:div w:id="2066639785">
          <w:marLeft w:val="547"/>
          <w:marRight w:val="0"/>
          <w:marTop w:val="0"/>
          <w:marBottom w:val="0"/>
          <w:divBdr>
            <w:top w:val="none" w:sz="0" w:space="0" w:color="auto"/>
            <w:left w:val="none" w:sz="0" w:space="0" w:color="auto"/>
            <w:bottom w:val="none" w:sz="0" w:space="0" w:color="auto"/>
            <w:right w:val="none" w:sz="0" w:space="0" w:color="auto"/>
          </w:divBdr>
        </w:div>
        <w:div w:id="1354116081">
          <w:marLeft w:val="547"/>
          <w:marRight w:val="0"/>
          <w:marTop w:val="0"/>
          <w:marBottom w:val="0"/>
          <w:divBdr>
            <w:top w:val="none" w:sz="0" w:space="0" w:color="auto"/>
            <w:left w:val="none" w:sz="0" w:space="0" w:color="auto"/>
            <w:bottom w:val="none" w:sz="0" w:space="0" w:color="auto"/>
            <w:right w:val="none" w:sz="0" w:space="0" w:color="auto"/>
          </w:divBdr>
        </w:div>
      </w:divsChild>
    </w:div>
    <w:div w:id="1600601060">
      <w:bodyDiv w:val="1"/>
      <w:marLeft w:val="0"/>
      <w:marRight w:val="0"/>
      <w:marTop w:val="0"/>
      <w:marBottom w:val="0"/>
      <w:divBdr>
        <w:top w:val="none" w:sz="0" w:space="0" w:color="auto"/>
        <w:left w:val="none" w:sz="0" w:space="0" w:color="auto"/>
        <w:bottom w:val="none" w:sz="0" w:space="0" w:color="auto"/>
        <w:right w:val="none" w:sz="0" w:space="0" w:color="auto"/>
      </w:divBdr>
      <w:divsChild>
        <w:div w:id="345984255">
          <w:marLeft w:val="547"/>
          <w:marRight w:val="0"/>
          <w:marTop w:val="0"/>
          <w:marBottom w:val="0"/>
          <w:divBdr>
            <w:top w:val="none" w:sz="0" w:space="0" w:color="auto"/>
            <w:left w:val="none" w:sz="0" w:space="0" w:color="auto"/>
            <w:bottom w:val="none" w:sz="0" w:space="0" w:color="auto"/>
            <w:right w:val="none" w:sz="0" w:space="0" w:color="auto"/>
          </w:divBdr>
        </w:div>
        <w:div w:id="881867976">
          <w:marLeft w:val="547"/>
          <w:marRight w:val="0"/>
          <w:marTop w:val="0"/>
          <w:marBottom w:val="0"/>
          <w:divBdr>
            <w:top w:val="none" w:sz="0" w:space="0" w:color="auto"/>
            <w:left w:val="none" w:sz="0" w:space="0" w:color="auto"/>
            <w:bottom w:val="none" w:sz="0" w:space="0" w:color="auto"/>
            <w:right w:val="none" w:sz="0" w:space="0" w:color="auto"/>
          </w:divBdr>
        </w:div>
        <w:div w:id="1712072402">
          <w:marLeft w:val="547"/>
          <w:marRight w:val="0"/>
          <w:marTop w:val="0"/>
          <w:marBottom w:val="0"/>
          <w:divBdr>
            <w:top w:val="none" w:sz="0" w:space="0" w:color="auto"/>
            <w:left w:val="none" w:sz="0" w:space="0" w:color="auto"/>
            <w:bottom w:val="none" w:sz="0" w:space="0" w:color="auto"/>
            <w:right w:val="none" w:sz="0" w:space="0" w:color="auto"/>
          </w:divBdr>
        </w:div>
      </w:divsChild>
    </w:div>
    <w:div w:id="1755054807">
      <w:bodyDiv w:val="1"/>
      <w:marLeft w:val="0"/>
      <w:marRight w:val="0"/>
      <w:marTop w:val="0"/>
      <w:marBottom w:val="0"/>
      <w:divBdr>
        <w:top w:val="none" w:sz="0" w:space="0" w:color="auto"/>
        <w:left w:val="none" w:sz="0" w:space="0" w:color="auto"/>
        <w:bottom w:val="none" w:sz="0" w:space="0" w:color="auto"/>
        <w:right w:val="none" w:sz="0" w:space="0" w:color="auto"/>
      </w:divBdr>
    </w:div>
    <w:div w:id="2113626313">
      <w:bodyDiv w:val="1"/>
      <w:marLeft w:val="0"/>
      <w:marRight w:val="0"/>
      <w:marTop w:val="0"/>
      <w:marBottom w:val="0"/>
      <w:divBdr>
        <w:top w:val="none" w:sz="0" w:space="0" w:color="auto"/>
        <w:left w:val="none" w:sz="0" w:space="0" w:color="auto"/>
        <w:bottom w:val="none" w:sz="0" w:space="0" w:color="auto"/>
        <w:right w:val="none" w:sz="0" w:space="0" w:color="auto"/>
      </w:divBdr>
      <w:divsChild>
        <w:div w:id="84498168">
          <w:marLeft w:val="547"/>
          <w:marRight w:val="0"/>
          <w:marTop w:val="0"/>
          <w:marBottom w:val="0"/>
          <w:divBdr>
            <w:top w:val="none" w:sz="0" w:space="0" w:color="auto"/>
            <w:left w:val="none" w:sz="0" w:space="0" w:color="auto"/>
            <w:bottom w:val="none" w:sz="0" w:space="0" w:color="auto"/>
            <w:right w:val="none" w:sz="0" w:space="0" w:color="auto"/>
          </w:divBdr>
        </w:div>
        <w:div w:id="1897692837">
          <w:marLeft w:val="547"/>
          <w:marRight w:val="0"/>
          <w:marTop w:val="0"/>
          <w:marBottom w:val="0"/>
          <w:divBdr>
            <w:top w:val="none" w:sz="0" w:space="0" w:color="auto"/>
            <w:left w:val="none" w:sz="0" w:space="0" w:color="auto"/>
            <w:bottom w:val="none" w:sz="0" w:space="0" w:color="auto"/>
            <w:right w:val="none" w:sz="0" w:space="0" w:color="auto"/>
          </w:divBdr>
        </w:div>
        <w:div w:id="1289169960">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SADINENI</dc:creator>
  <cp:lastModifiedBy>NAVEEN SADINENI</cp:lastModifiedBy>
  <cp:revision>6</cp:revision>
  <dcterms:created xsi:type="dcterms:W3CDTF">2019-08-19T06:13:00Z</dcterms:created>
  <dcterms:modified xsi:type="dcterms:W3CDTF">2019-08-19T13:33:00Z</dcterms:modified>
</cp:coreProperties>
</file>